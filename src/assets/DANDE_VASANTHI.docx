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2F04" w14:textId="20D8C715" w:rsidR="00086530" w:rsidRPr="00086530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</w:rPr>
      </w:pPr>
      <w:r w:rsidRPr="00086530">
        <w:rPr>
          <w:rFonts w:asciiTheme="minorHAnsi" w:hAnsiTheme="minorHAnsi" w:cstheme="minorHAnsi"/>
          <w:b/>
          <w:bCs/>
        </w:rPr>
        <w:t>VASANTHI DANDE</w:t>
      </w:r>
    </w:p>
    <w:p w14:paraId="6ACEE34F" w14:textId="77777777" w:rsid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039C717C" w14:textId="4E2E0B61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SUMMARY</w:t>
      </w:r>
    </w:p>
    <w:p w14:paraId="3DA69068" w14:textId="5FC23F74" w:rsidR="00086530" w:rsidRPr="00086530" w:rsidRDefault="00086530" w:rsidP="001B31E7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Around 6+ Years of experience as front-end UI developer in developing Web Applications using HTML5, CSS3, JavaScript, </w:t>
      </w:r>
      <w:proofErr w:type="spellStart"/>
      <w:r w:rsidRPr="00086530">
        <w:rPr>
          <w:rFonts w:asciiTheme="minorHAnsi" w:hAnsiTheme="minorHAnsi" w:cstheme="minorHAnsi"/>
        </w:rPr>
        <w:t>JQuery</w:t>
      </w:r>
      <w:proofErr w:type="spellEnd"/>
      <w:r w:rsidRPr="00086530">
        <w:rPr>
          <w:rFonts w:asciiTheme="minorHAnsi" w:hAnsiTheme="minorHAnsi" w:cstheme="minorHAnsi"/>
        </w:rPr>
        <w:t>, React JS, Vue JS, NUXT. JS AJAX, XML, JSON, AngularJS, Bootstrap and knowledge experience on PHP</w:t>
      </w:r>
      <w:r w:rsidR="00AC51E7">
        <w:rPr>
          <w:rFonts w:asciiTheme="minorHAnsi" w:hAnsiTheme="minorHAnsi" w:cstheme="minorHAnsi"/>
        </w:rPr>
        <w:t xml:space="preserve"> </w:t>
      </w:r>
    </w:p>
    <w:p w14:paraId="22C93EAF" w14:textId="04BCF2FB" w:rsidR="00086530" w:rsidRPr="00086530" w:rsidRDefault="00086530" w:rsidP="001B31E7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Strong experience in Banking, Insurance, Healthcare, Industrial, Commercial, Airlines Domains</w:t>
      </w:r>
    </w:p>
    <w:p w14:paraId="1D769778" w14:textId="2D28810E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Experienced in using POSTMAN and REST- assured for RESTful Web services/ REST API testing</w:t>
      </w:r>
    </w:p>
    <w:p w14:paraId="25F6E567" w14:textId="5BC63E6F" w:rsidR="00086530" w:rsidRPr="00086530" w:rsidRDefault="00086530" w:rsidP="001B31E7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Proficient in developing web page quickly and effectively using HTML 5, CSS3, JavaScript and </w:t>
      </w:r>
      <w:proofErr w:type="spellStart"/>
      <w:r w:rsidRPr="00086530">
        <w:rPr>
          <w:rFonts w:asciiTheme="minorHAnsi" w:hAnsiTheme="minorHAnsi" w:cstheme="minorHAnsi"/>
        </w:rPr>
        <w:t>JQuery</w:t>
      </w:r>
      <w:proofErr w:type="spellEnd"/>
      <w:r w:rsidRPr="00086530">
        <w:rPr>
          <w:rFonts w:asciiTheme="minorHAnsi" w:hAnsiTheme="minorHAnsi" w:cstheme="minorHAnsi"/>
        </w:rPr>
        <w:t xml:space="preserve"> </w:t>
      </w:r>
      <w:proofErr w:type="gramStart"/>
      <w:r w:rsidRPr="00086530">
        <w:rPr>
          <w:rFonts w:asciiTheme="minorHAnsi" w:hAnsiTheme="minorHAnsi" w:cstheme="minorHAnsi"/>
        </w:rPr>
        <w:t>and also</w:t>
      </w:r>
      <w:proofErr w:type="gramEnd"/>
      <w:r w:rsidRPr="00086530">
        <w:rPr>
          <w:rFonts w:asciiTheme="minorHAnsi" w:hAnsiTheme="minorHAnsi" w:cstheme="minorHAnsi"/>
        </w:rPr>
        <w:t xml:space="preserve"> experience in making web page cross browser compatible</w:t>
      </w:r>
    </w:p>
    <w:p w14:paraId="0BCB54A6" w14:textId="2E8A8307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Worked on Virtual DOM creating an in-memory data structure cache, computed the results and updated the browser's displayed DOM efficiently using ReactJS</w:t>
      </w:r>
    </w:p>
    <w:p w14:paraId="127B0893" w14:textId="12D17298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Developed the Single Page Application (SPA) using ReactJS, Redux</w:t>
      </w:r>
    </w:p>
    <w:p w14:paraId="15049F96" w14:textId="0647F9F3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Used Adobe Photoshop to create PSD Design (UX)</w:t>
      </w:r>
    </w:p>
    <w:p w14:paraId="6D6AE919" w14:textId="0825FCE6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Implemented view part by ECMAScript 6 with React framework, designed web pages by React-Bootstrap 4, SCSS and controlled state of the application by using Redux</w:t>
      </w:r>
    </w:p>
    <w:p w14:paraId="397D5958" w14:textId="3463C891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Skilled in developing applications in TDD approach</w:t>
      </w:r>
    </w:p>
    <w:p w14:paraId="18D96927" w14:textId="73122150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Experienced with SDLC models like Agile and Waterfall methodologies</w:t>
      </w:r>
    </w:p>
    <w:p w14:paraId="1B04179E" w14:textId="5F5616FE" w:rsidR="00086530" w:rsidRPr="00086530" w:rsidRDefault="00086530" w:rsidP="001B31E7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Extensive experience in code repositories using Git, CVS, SVN version controls</w:t>
      </w:r>
    </w:p>
    <w:p w14:paraId="070ACFBC" w14:textId="7E1F55D2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Experience in producing an efficient processing of queries in XML data for business Enterprises</w:t>
      </w:r>
    </w:p>
    <w:p w14:paraId="44D00FC7" w14:textId="132C4C4F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Good experience on modifying UX/ UI Mock-up’s to fit constantly changing specifications</w:t>
      </w:r>
    </w:p>
    <w:p w14:paraId="7CFA0CC5" w14:textId="25781F49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Effective communication and quick decision making in the common interest of the team and can handle stress full situation in an effective manner</w:t>
      </w:r>
    </w:p>
    <w:p w14:paraId="1FC8ECB6" w14:textId="0C54E9EC" w:rsidR="00086530" w:rsidRPr="00086530" w:rsidRDefault="00086530" w:rsidP="00DE516D">
      <w:pPr>
        <w:pStyle w:val="ListParagraph"/>
        <w:numPr>
          <w:ilvl w:val="0"/>
          <w:numId w:val="23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Good written and oral communication skills and Interpersonal skills with a strong ability to excel through collaboration with team members</w:t>
      </w:r>
    </w:p>
    <w:p w14:paraId="53034FD3" w14:textId="48E66DBA" w:rsid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331820EC" w14:textId="77777777" w:rsidR="00716EB5" w:rsidRPr="00086530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EDUCATION</w:t>
      </w:r>
    </w:p>
    <w:p w14:paraId="3FB3D58D" w14:textId="77777777" w:rsidR="00716EB5" w:rsidRPr="00086530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</w:rPr>
      </w:pPr>
      <w:r w:rsidRPr="00086530">
        <w:rPr>
          <w:rFonts w:asciiTheme="minorHAnsi" w:hAnsiTheme="minorHAnsi" w:cstheme="minorHAnsi"/>
          <w:b/>
          <w:bCs/>
        </w:rPr>
        <w:t>University of Central Missouri</w:t>
      </w:r>
    </w:p>
    <w:p w14:paraId="71145790" w14:textId="77777777" w:rsidR="00716EB5" w:rsidRPr="00086530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</w:rPr>
      </w:pPr>
      <w:r w:rsidRPr="00086530">
        <w:rPr>
          <w:rFonts w:asciiTheme="minorHAnsi" w:hAnsiTheme="minorHAnsi" w:cstheme="minorHAnsi"/>
        </w:rPr>
        <w:t xml:space="preserve">Masters in Computer Science </w:t>
      </w:r>
    </w:p>
    <w:p w14:paraId="34702B3F" w14:textId="77777777" w:rsidR="00716EB5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4E37D425" w14:textId="77777777" w:rsidR="00716EB5" w:rsidRPr="00086530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</w:rPr>
      </w:pPr>
      <w:r w:rsidRPr="00086530">
        <w:rPr>
          <w:rFonts w:asciiTheme="minorHAnsi" w:hAnsiTheme="minorHAnsi" w:cstheme="minorHAnsi"/>
          <w:b/>
          <w:bCs/>
        </w:rPr>
        <w:t xml:space="preserve">JNTU Kakinada University </w:t>
      </w:r>
    </w:p>
    <w:p w14:paraId="4B0C54A5" w14:textId="7BD84166" w:rsidR="00716EB5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Bachelors of Electronics and communication Engineer</w:t>
      </w:r>
    </w:p>
    <w:p w14:paraId="3251E1D6" w14:textId="77777777" w:rsidR="00716EB5" w:rsidRDefault="00716EB5" w:rsidP="00716EB5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3F75FDF1" w14:textId="411A2E7D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TECHNICAL SKILLS</w:t>
      </w:r>
    </w:p>
    <w:p w14:paraId="2C9BDC7F" w14:textId="3F8832DC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Programming Languages</w:t>
      </w:r>
      <w:r>
        <w:rPr>
          <w:rFonts w:asciiTheme="minorHAnsi" w:hAnsiTheme="minorHAnsi" w:cstheme="minorHAnsi"/>
        </w:rPr>
        <w:t xml:space="preserve">: </w:t>
      </w:r>
      <w:r w:rsidRPr="00086530">
        <w:rPr>
          <w:rFonts w:asciiTheme="minorHAnsi" w:hAnsiTheme="minorHAnsi" w:cstheme="minorHAnsi"/>
        </w:rPr>
        <w:t>JAVA, J2EE, JavaScript, SQL</w:t>
      </w:r>
    </w:p>
    <w:p w14:paraId="7266B4B9" w14:textId="44160B7A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Web Technologies</w:t>
      </w:r>
      <w:r>
        <w:rPr>
          <w:rFonts w:asciiTheme="minorHAnsi" w:hAnsiTheme="minorHAnsi" w:cstheme="minorHAnsi"/>
        </w:rPr>
        <w:t>: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HTML5/4,</w:t>
      </w:r>
      <w:r w:rsidR="00DE516D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CSS3, JavaScript, AJAX, XML,</w:t>
      </w:r>
      <w:r w:rsidR="00DE516D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 xml:space="preserve">JSON, </w:t>
      </w:r>
      <w:proofErr w:type="spellStart"/>
      <w:r w:rsidRPr="00086530">
        <w:rPr>
          <w:rFonts w:asciiTheme="minorHAnsi" w:hAnsiTheme="minorHAnsi" w:cstheme="minorHAnsi"/>
        </w:rPr>
        <w:t>JQuery</w:t>
      </w:r>
      <w:proofErr w:type="spellEnd"/>
      <w:r w:rsidRPr="00086530">
        <w:rPr>
          <w:rFonts w:asciiTheme="minorHAnsi" w:hAnsiTheme="minorHAnsi" w:cstheme="minorHAnsi"/>
        </w:rPr>
        <w:t>, React JS, Bootstrap 4, Angular /76/5/4/2, Angular JS 1.5,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DOM, SAX, and PHP</w:t>
      </w:r>
    </w:p>
    <w:p w14:paraId="69300D13" w14:textId="5E01BDBA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Operating Systems</w:t>
      </w:r>
      <w:r>
        <w:rPr>
          <w:rFonts w:asciiTheme="minorHAnsi" w:hAnsiTheme="minorHAnsi" w:cstheme="minorHAnsi"/>
        </w:rPr>
        <w:t>:</w:t>
      </w:r>
      <w:r w:rsidRPr="00086530">
        <w:rPr>
          <w:rFonts w:asciiTheme="minorHAnsi" w:hAnsiTheme="minorHAnsi" w:cstheme="minorHAnsi"/>
        </w:rPr>
        <w:t xml:space="preserve"> Unix, Linux, Windows 8/7/vista/2000</w:t>
      </w:r>
    </w:p>
    <w:p w14:paraId="73727315" w14:textId="62295F71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JavaScript Libraries</w:t>
      </w:r>
      <w:r>
        <w:rPr>
          <w:rFonts w:asciiTheme="minorHAnsi" w:hAnsiTheme="minorHAnsi" w:cstheme="minorHAnsi"/>
        </w:rPr>
        <w:t>:</w:t>
      </w:r>
      <w:r w:rsidRPr="00086530">
        <w:rPr>
          <w:rFonts w:asciiTheme="minorHAnsi" w:hAnsiTheme="minorHAnsi" w:cstheme="minorHAnsi"/>
        </w:rPr>
        <w:t xml:space="preserve"> </w:t>
      </w:r>
      <w:proofErr w:type="spellStart"/>
      <w:r w:rsidRPr="00086530">
        <w:rPr>
          <w:rFonts w:asciiTheme="minorHAnsi" w:hAnsiTheme="minorHAnsi" w:cstheme="minorHAnsi"/>
        </w:rPr>
        <w:t>JQuery</w:t>
      </w:r>
      <w:proofErr w:type="spellEnd"/>
      <w:r w:rsidRPr="00086530">
        <w:rPr>
          <w:rFonts w:asciiTheme="minorHAnsi" w:hAnsiTheme="minorHAnsi" w:cstheme="minorHAnsi"/>
        </w:rPr>
        <w:t xml:space="preserve">, AngularJS, </w:t>
      </w:r>
      <w:proofErr w:type="spellStart"/>
      <w:r w:rsidRPr="00086530">
        <w:rPr>
          <w:rFonts w:asciiTheme="minorHAnsi" w:hAnsiTheme="minorHAnsi" w:cstheme="minorHAnsi"/>
        </w:rPr>
        <w:t>React.Js</w:t>
      </w:r>
      <w:proofErr w:type="spellEnd"/>
      <w:r w:rsidRPr="00086530">
        <w:rPr>
          <w:rFonts w:asciiTheme="minorHAnsi" w:hAnsiTheme="minorHAnsi" w:cstheme="minorHAnsi"/>
        </w:rPr>
        <w:t xml:space="preserve">, </w:t>
      </w:r>
      <w:proofErr w:type="spellStart"/>
      <w:r w:rsidRPr="00086530">
        <w:rPr>
          <w:rFonts w:asciiTheme="minorHAnsi" w:hAnsiTheme="minorHAnsi" w:cstheme="minorHAnsi"/>
        </w:rPr>
        <w:t>Vue.Js</w:t>
      </w:r>
      <w:proofErr w:type="spellEnd"/>
    </w:p>
    <w:p w14:paraId="08B5DD06" w14:textId="535AB90C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Debugging Tools</w:t>
      </w:r>
      <w:r>
        <w:rPr>
          <w:rFonts w:asciiTheme="minorHAnsi" w:hAnsiTheme="minorHAnsi" w:cstheme="minorHAnsi"/>
        </w:rPr>
        <w:t>:</w:t>
      </w:r>
      <w:r w:rsidRPr="00086530">
        <w:rPr>
          <w:rFonts w:asciiTheme="minorHAnsi" w:hAnsiTheme="minorHAnsi" w:cstheme="minorHAnsi"/>
        </w:rPr>
        <w:t xml:space="preserve"> Chrome Developer Tools, IE Developer Tools, FTP, SVN</w:t>
      </w:r>
    </w:p>
    <w:p w14:paraId="43ECF457" w14:textId="1092307C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IDE</w:t>
      </w:r>
      <w:r>
        <w:rPr>
          <w:rFonts w:asciiTheme="minorHAnsi" w:hAnsiTheme="minorHAnsi" w:cstheme="minorHAnsi"/>
        </w:rPr>
        <w:t>:</w:t>
      </w:r>
      <w:r w:rsidRPr="00086530">
        <w:rPr>
          <w:rFonts w:asciiTheme="minorHAnsi" w:hAnsiTheme="minorHAnsi" w:cstheme="minorHAnsi"/>
        </w:rPr>
        <w:t xml:space="preserve"> Eclipse, Dreamweaver, Notepad++, NetBeans, Oracle, Putty, Microsoft Expression web 4, Sublime text</w:t>
      </w:r>
    </w:p>
    <w:p w14:paraId="74667A2E" w14:textId="558CAB3D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Content Management Tools</w:t>
      </w:r>
      <w:r>
        <w:rPr>
          <w:rFonts w:asciiTheme="minorHAnsi" w:hAnsiTheme="minorHAnsi" w:cstheme="minorHAnsi"/>
        </w:rPr>
        <w:t xml:space="preserve">: </w:t>
      </w:r>
      <w:r w:rsidRPr="00086530">
        <w:rPr>
          <w:rFonts w:asciiTheme="minorHAnsi" w:hAnsiTheme="minorHAnsi" w:cstheme="minorHAnsi"/>
        </w:rPr>
        <w:t>WordPress, Web Site Builder</w:t>
      </w:r>
    </w:p>
    <w:p w14:paraId="1A6A28FB" w14:textId="474B1D94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Application Server&amp; web Designing tools</w:t>
      </w:r>
      <w:r>
        <w:rPr>
          <w:rFonts w:asciiTheme="minorHAnsi" w:hAnsiTheme="minorHAnsi" w:cstheme="minorHAnsi"/>
        </w:rPr>
        <w:t>:</w:t>
      </w:r>
      <w:r w:rsidRPr="00086530">
        <w:rPr>
          <w:rFonts w:asciiTheme="minorHAnsi" w:hAnsiTheme="minorHAnsi" w:cstheme="minorHAnsi"/>
        </w:rPr>
        <w:tab/>
        <w:t xml:space="preserve">Adobe Photoshop CS3, Git, Illustrator and Flash, </w:t>
      </w:r>
      <w:proofErr w:type="spellStart"/>
      <w:r w:rsidRPr="00086530">
        <w:rPr>
          <w:rFonts w:asciiTheme="minorHAnsi" w:hAnsiTheme="minorHAnsi" w:cstheme="minorHAnsi"/>
        </w:rPr>
        <w:t>NodeJs</w:t>
      </w:r>
      <w:proofErr w:type="spellEnd"/>
      <w:r w:rsidRPr="00086530">
        <w:rPr>
          <w:rFonts w:asciiTheme="minorHAnsi" w:hAnsiTheme="minorHAnsi" w:cstheme="minorHAnsi"/>
        </w:rPr>
        <w:t xml:space="preserve">, Dreamweaver, Http web Server, </w:t>
      </w:r>
      <w:proofErr w:type="spellStart"/>
      <w:r w:rsidRPr="00086530">
        <w:rPr>
          <w:rFonts w:asciiTheme="minorHAnsi" w:hAnsiTheme="minorHAnsi" w:cstheme="minorHAnsi"/>
        </w:rPr>
        <w:t>JBOss</w:t>
      </w:r>
      <w:proofErr w:type="spellEnd"/>
      <w:r w:rsidRPr="00086530">
        <w:rPr>
          <w:rFonts w:asciiTheme="minorHAnsi" w:hAnsiTheme="minorHAnsi" w:cstheme="minorHAnsi"/>
        </w:rPr>
        <w:t>, Apache Tomcat, Glassfish, ANT</w:t>
      </w:r>
    </w:p>
    <w:p w14:paraId="75B2D8CE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69345CCE" w14:textId="3FC8C1AE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PROFESSIONAL EXPERIENCE</w:t>
      </w:r>
    </w:p>
    <w:p w14:paraId="62BA6613" w14:textId="1488BD0E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Software Developer</w:t>
      </w:r>
      <w:r w:rsidRPr="00086530">
        <w:rPr>
          <w:rFonts w:asciiTheme="minorHAnsi" w:hAnsiTheme="minorHAnsi" w:cstheme="minorHAnsi"/>
          <w:b/>
          <w:bCs/>
        </w:rPr>
        <w:tab/>
      </w:r>
      <w:r w:rsidRPr="00086530">
        <w:rPr>
          <w:rFonts w:asciiTheme="minorHAnsi" w:hAnsiTheme="minorHAnsi" w:cstheme="minorHAnsi"/>
          <w:u w:val="single"/>
        </w:rPr>
        <w:t>September 2019 to Till Date</w:t>
      </w:r>
    </w:p>
    <w:p w14:paraId="70EA2948" w14:textId="1CC31A45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Client: On-point Digital Solutions INC, Wichita, Kansas</w:t>
      </w:r>
    </w:p>
    <w:p w14:paraId="623E9595" w14:textId="27BA8A76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Team: Koch Engineering Solutions Team</w:t>
      </w:r>
    </w:p>
    <w:p w14:paraId="67B52B46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Domains: Industrial </w:t>
      </w:r>
    </w:p>
    <w:p w14:paraId="2E17741E" w14:textId="3A5EA696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54CE6A4E" w14:textId="53275355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lastRenderedPageBreak/>
        <w:t xml:space="preserve">Designing the front-end applications, user interactive (UI) web pages using web technologies like HTML, </w:t>
      </w:r>
      <w:proofErr w:type="spellStart"/>
      <w:r w:rsidRPr="00086530">
        <w:rPr>
          <w:rFonts w:asciiTheme="minorHAnsi" w:hAnsiTheme="minorHAnsi" w:cstheme="minorHAnsi"/>
        </w:rPr>
        <w:t>BootstrapVue</w:t>
      </w:r>
      <w:proofErr w:type="spellEnd"/>
      <w:r w:rsidRPr="00086530">
        <w:rPr>
          <w:rFonts w:asciiTheme="minorHAnsi" w:hAnsiTheme="minorHAnsi" w:cstheme="minorHAnsi"/>
        </w:rPr>
        <w:t xml:space="preserve"> and SASS</w:t>
      </w:r>
    </w:p>
    <w:p w14:paraId="0DD11026" w14:textId="62F643AC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Web designing &amp; development using HTML5, CSS3, TypeScript, Vue JS </w:t>
      </w:r>
      <w:r w:rsidR="001B31E7">
        <w:rPr>
          <w:rFonts w:asciiTheme="minorHAnsi" w:hAnsiTheme="minorHAnsi" w:cstheme="minorHAnsi"/>
        </w:rPr>
        <w:t xml:space="preserve">with </w:t>
      </w:r>
      <w:proofErr w:type="spellStart"/>
      <w:r w:rsidR="001B31E7">
        <w:rPr>
          <w:rFonts w:asciiTheme="minorHAnsi" w:hAnsiTheme="minorHAnsi" w:cstheme="minorHAnsi"/>
        </w:rPr>
        <w:t>Nuxt</w:t>
      </w:r>
      <w:proofErr w:type="spellEnd"/>
      <w:r w:rsidR="001B31E7">
        <w:rPr>
          <w:rFonts w:asciiTheme="minorHAnsi" w:hAnsiTheme="minorHAnsi" w:cstheme="minorHAnsi"/>
        </w:rPr>
        <w:t xml:space="preserve"> JS framework</w:t>
      </w:r>
    </w:p>
    <w:p w14:paraId="2865452B" w14:textId="69C148A0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Working in Vue JS components, forms, events, keys Vue-router, and Vue-X concepts and modules and popup modals</w:t>
      </w:r>
    </w:p>
    <w:p w14:paraId="501B4169" w14:textId="37945B91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Create MVC to implement NUXT. JS framework both server and client side rendering to optimize the front end</w:t>
      </w:r>
    </w:p>
    <w:p w14:paraId="40A93B3A" w14:textId="667DBABB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Participated with business analyst and UX to understand the business requirements and Product flow</w:t>
      </w:r>
    </w:p>
    <w:p w14:paraId="3751F0FE" w14:textId="42C71018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Design, code and modify websites from layout to function and according to client’s specifications</w:t>
      </w:r>
    </w:p>
    <w:p w14:paraId="09CE90D4" w14:textId="1C8F0C88" w:rsidR="00086530" w:rsidRPr="00086530" w:rsidRDefault="00086530" w:rsidP="001B31E7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Used </w:t>
      </w:r>
      <w:proofErr w:type="spellStart"/>
      <w:r w:rsidRPr="00086530">
        <w:rPr>
          <w:rFonts w:asciiTheme="minorHAnsi" w:hAnsiTheme="minorHAnsi" w:cstheme="minorHAnsi"/>
        </w:rPr>
        <w:t>Invision</w:t>
      </w:r>
      <w:proofErr w:type="spellEnd"/>
      <w:r w:rsidRPr="00086530">
        <w:rPr>
          <w:rFonts w:asciiTheme="minorHAnsi" w:hAnsiTheme="minorHAnsi" w:cstheme="minorHAnsi"/>
        </w:rPr>
        <w:t xml:space="preserve"> to create wireframes (UX) </w:t>
      </w:r>
    </w:p>
    <w:p w14:paraId="5496DD05" w14:textId="214DDA93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Working with </w:t>
      </w:r>
      <w:proofErr w:type="spellStart"/>
      <w:r w:rsidRPr="00086530">
        <w:rPr>
          <w:rFonts w:asciiTheme="minorHAnsi" w:hAnsiTheme="minorHAnsi" w:cstheme="minorHAnsi"/>
        </w:rPr>
        <w:t>npm</w:t>
      </w:r>
      <w:proofErr w:type="spellEnd"/>
      <w:r w:rsidRPr="00086530">
        <w:rPr>
          <w:rFonts w:asciiTheme="minorHAnsi" w:hAnsiTheme="minorHAnsi" w:cstheme="minorHAnsi"/>
        </w:rPr>
        <w:t xml:space="preserve"> commands and using </w:t>
      </w:r>
      <w:proofErr w:type="spellStart"/>
      <w:proofErr w:type="gramStart"/>
      <w:r w:rsidRPr="00086530">
        <w:rPr>
          <w:rFonts w:asciiTheme="minorHAnsi" w:hAnsiTheme="minorHAnsi" w:cstheme="minorHAnsi"/>
        </w:rPr>
        <w:t>package.json</w:t>
      </w:r>
      <w:proofErr w:type="spellEnd"/>
      <w:proofErr w:type="gramEnd"/>
      <w:r w:rsidRPr="00086530">
        <w:rPr>
          <w:rFonts w:asciiTheme="minorHAnsi" w:hAnsiTheme="minorHAnsi" w:cstheme="minorHAnsi"/>
        </w:rPr>
        <w:t xml:space="preserve"> for managing dependencies and dev-dependencies of node </w:t>
      </w:r>
      <w:proofErr w:type="spellStart"/>
      <w:r w:rsidRPr="00086530">
        <w:rPr>
          <w:rFonts w:asciiTheme="minorHAnsi" w:hAnsiTheme="minorHAnsi" w:cstheme="minorHAnsi"/>
        </w:rPr>
        <w:t>js</w:t>
      </w:r>
      <w:proofErr w:type="spellEnd"/>
      <w:r w:rsidRPr="00086530">
        <w:rPr>
          <w:rFonts w:asciiTheme="minorHAnsi" w:hAnsiTheme="minorHAnsi" w:cstheme="minorHAnsi"/>
        </w:rPr>
        <w:t xml:space="preserve"> applications</w:t>
      </w:r>
    </w:p>
    <w:p w14:paraId="3AA9F803" w14:textId="4D162ECB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Extensively used SASS (Syntactically awesome style sheets) while styling with CSS3</w:t>
      </w:r>
    </w:p>
    <w:p w14:paraId="259C53D9" w14:textId="446E130D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Working on responsive design and developed a single responsive website that could be served to desktop, Tablets and mobile users using </w:t>
      </w:r>
      <w:proofErr w:type="spellStart"/>
      <w:r w:rsidRPr="00086530">
        <w:rPr>
          <w:rFonts w:asciiTheme="minorHAnsi" w:hAnsiTheme="minorHAnsi" w:cstheme="minorHAnsi"/>
        </w:rPr>
        <w:t>VueJs</w:t>
      </w:r>
      <w:proofErr w:type="spellEnd"/>
    </w:p>
    <w:p w14:paraId="10FF32AC" w14:textId="36E0783A" w:rsidR="00086530" w:rsidRPr="00086530" w:rsidRDefault="00086530" w:rsidP="001B31E7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Making Responsive Web Pages using Media Queries and Bootstrap, Material Design lite for styling mobile applications</w:t>
      </w:r>
    </w:p>
    <w:p w14:paraId="2947B618" w14:textId="07F44EE2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We are using high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charts for reports and dashboards in user profile like charts, gauge and data labels for charts</w:t>
      </w:r>
    </w:p>
    <w:p w14:paraId="3F2186BE" w14:textId="30F3AAD8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We are using single sign on like Auth0 library for this application</w:t>
      </w:r>
    </w:p>
    <w:p w14:paraId="043B0091" w14:textId="42E6F28C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Write new code and refactoring an existing codebase and styles</w:t>
      </w:r>
    </w:p>
    <w:p w14:paraId="66917079" w14:textId="63941498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We are using third party plugin like </w:t>
      </w:r>
      <w:proofErr w:type="spellStart"/>
      <w:r w:rsidRPr="00086530">
        <w:rPr>
          <w:rFonts w:asciiTheme="minorHAnsi" w:hAnsiTheme="minorHAnsi" w:cstheme="minorHAnsi"/>
        </w:rPr>
        <w:t>Pendo</w:t>
      </w:r>
      <w:proofErr w:type="spellEnd"/>
      <w:r w:rsidRPr="00086530">
        <w:rPr>
          <w:rFonts w:asciiTheme="minorHAnsi" w:hAnsiTheme="minorHAnsi" w:cstheme="minorHAnsi"/>
        </w:rPr>
        <w:t xml:space="preserve"> for single page frameworks using to ger user Identity information to share with </w:t>
      </w:r>
      <w:proofErr w:type="spellStart"/>
      <w:r w:rsidRPr="00086530">
        <w:rPr>
          <w:rFonts w:asciiTheme="minorHAnsi" w:hAnsiTheme="minorHAnsi" w:cstheme="minorHAnsi"/>
        </w:rPr>
        <w:t>pendo</w:t>
      </w:r>
      <w:proofErr w:type="spellEnd"/>
    </w:p>
    <w:p w14:paraId="7494BBD4" w14:textId="6CF3E48E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daily Stand up’s meetings to keep track of the project status</w:t>
      </w:r>
    </w:p>
    <w:p w14:paraId="08F6A71C" w14:textId="4282E7E1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Working with Azure develop for source control</w:t>
      </w:r>
    </w:p>
    <w:p w14:paraId="797590A5" w14:textId="03D37F78" w:rsidR="00086530" w:rsidRPr="00086530" w:rsidRDefault="00086530" w:rsidP="00DE516D">
      <w:pPr>
        <w:pStyle w:val="ListParagraph"/>
        <w:numPr>
          <w:ilvl w:val="0"/>
          <w:numId w:val="24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Code Reviews</w:t>
      </w:r>
    </w:p>
    <w:p w14:paraId="28C7AD5D" w14:textId="73447B4F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Environment: MySQL, HTML5, </w:t>
      </w:r>
      <w:proofErr w:type="spellStart"/>
      <w:r w:rsidRPr="00086530">
        <w:rPr>
          <w:rFonts w:asciiTheme="minorHAnsi" w:hAnsiTheme="minorHAnsi" w:cstheme="minorHAnsi"/>
        </w:rPr>
        <w:t>BootstrapVue</w:t>
      </w:r>
      <w:proofErr w:type="spellEnd"/>
      <w:r w:rsidRPr="00086530">
        <w:rPr>
          <w:rFonts w:asciiTheme="minorHAnsi" w:hAnsiTheme="minorHAnsi" w:cstheme="minorHAnsi"/>
        </w:rPr>
        <w:t xml:space="preserve">, NUXT.JS </w:t>
      </w:r>
      <w:proofErr w:type="gramStart"/>
      <w:r w:rsidRPr="00086530">
        <w:rPr>
          <w:rFonts w:asciiTheme="minorHAnsi" w:hAnsiTheme="minorHAnsi" w:cstheme="minorHAnsi"/>
        </w:rPr>
        <w:t>framework</w:t>
      </w:r>
      <w:r w:rsidR="001B31E7">
        <w:rPr>
          <w:rFonts w:asciiTheme="minorHAnsi" w:hAnsiTheme="minorHAnsi" w:cstheme="minorHAnsi"/>
        </w:rPr>
        <w:t>(</w:t>
      </w:r>
      <w:proofErr w:type="gramEnd"/>
      <w:r w:rsidR="001B31E7">
        <w:rPr>
          <w:rFonts w:asciiTheme="minorHAnsi" w:hAnsiTheme="minorHAnsi" w:cstheme="minorHAnsi"/>
        </w:rPr>
        <w:t>2.14.3)</w:t>
      </w:r>
      <w:r w:rsidRPr="00086530">
        <w:rPr>
          <w:rFonts w:asciiTheme="minorHAnsi" w:hAnsiTheme="minorHAnsi" w:cstheme="minorHAnsi"/>
        </w:rPr>
        <w:t xml:space="preserve">, </w:t>
      </w:r>
      <w:proofErr w:type="spellStart"/>
      <w:r w:rsidRPr="00086530">
        <w:rPr>
          <w:rFonts w:asciiTheme="minorHAnsi" w:hAnsiTheme="minorHAnsi" w:cstheme="minorHAnsi"/>
        </w:rPr>
        <w:t>Highcharts</w:t>
      </w:r>
      <w:proofErr w:type="spellEnd"/>
      <w:r w:rsidRPr="00086530">
        <w:rPr>
          <w:rFonts w:asciiTheme="minorHAnsi" w:hAnsiTheme="minorHAnsi" w:cstheme="minorHAnsi"/>
        </w:rPr>
        <w:t xml:space="preserve"> 7, SASS, CSS3, TypeScript, Jest, </w:t>
      </w:r>
      <w:proofErr w:type="spellStart"/>
      <w:r w:rsidRPr="00086530">
        <w:rPr>
          <w:rFonts w:asciiTheme="minorHAnsi" w:hAnsiTheme="minorHAnsi" w:cstheme="minorHAnsi"/>
        </w:rPr>
        <w:t>Pendo</w:t>
      </w:r>
      <w:proofErr w:type="spellEnd"/>
      <w:r w:rsidRPr="00086530">
        <w:rPr>
          <w:rFonts w:asciiTheme="minorHAnsi" w:hAnsiTheme="minorHAnsi" w:cstheme="minorHAnsi"/>
        </w:rPr>
        <w:t>, Auth0, Amazon web service, Vue JS, vee-validate, wireframes</w:t>
      </w:r>
      <w:r w:rsidR="00DE516D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(UX), WCAG 2.0,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Node v1</w:t>
      </w:r>
      <w:r w:rsidR="001B31E7">
        <w:rPr>
          <w:rFonts w:asciiTheme="minorHAnsi" w:hAnsiTheme="minorHAnsi" w:cstheme="minorHAnsi"/>
        </w:rPr>
        <w:t>2.13</w:t>
      </w:r>
      <w:r w:rsidRPr="00086530">
        <w:rPr>
          <w:rFonts w:asciiTheme="minorHAnsi" w:hAnsiTheme="minorHAnsi" w:cstheme="minorHAnsi"/>
        </w:rPr>
        <w:t xml:space="preserve">.3, </w:t>
      </w:r>
      <w:proofErr w:type="spellStart"/>
      <w:r w:rsidRPr="00086530">
        <w:rPr>
          <w:rFonts w:asciiTheme="minorHAnsi" w:hAnsiTheme="minorHAnsi" w:cstheme="minorHAnsi"/>
        </w:rPr>
        <w:t>npm</w:t>
      </w:r>
      <w:proofErr w:type="spellEnd"/>
      <w:r w:rsidRPr="00086530">
        <w:rPr>
          <w:rFonts w:asciiTheme="minorHAnsi" w:hAnsiTheme="minorHAnsi" w:cstheme="minorHAnsi"/>
        </w:rPr>
        <w:t>, .NET</w:t>
      </w:r>
    </w:p>
    <w:p w14:paraId="5EB4001D" w14:textId="77777777" w:rsid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5AAF2844" w14:textId="049840C9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Software Developer</w:t>
      </w:r>
      <w:r w:rsidRPr="00086530">
        <w:rPr>
          <w:rFonts w:asciiTheme="minorHAnsi" w:hAnsiTheme="minorHAnsi" w:cstheme="minorHAnsi"/>
        </w:rPr>
        <w:tab/>
      </w:r>
      <w:r w:rsidRPr="00086530">
        <w:rPr>
          <w:rFonts w:asciiTheme="minorHAnsi" w:hAnsiTheme="minorHAnsi" w:cstheme="minorHAnsi"/>
          <w:u w:val="single"/>
        </w:rPr>
        <w:t>Jun</w:t>
      </w:r>
      <w:r>
        <w:rPr>
          <w:rFonts w:asciiTheme="minorHAnsi" w:hAnsiTheme="minorHAnsi" w:cstheme="minorHAnsi"/>
          <w:u w:val="single"/>
        </w:rPr>
        <w:t>e</w:t>
      </w:r>
      <w:r w:rsidRPr="00086530">
        <w:rPr>
          <w:rFonts w:asciiTheme="minorHAnsi" w:hAnsiTheme="minorHAnsi" w:cstheme="minorHAnsi"/>
          <w:u w:val="single"/>
        </w:rPr>
        <w:t xml:space="preserve"> 2018 to Sept</w:t>
      </w:r>
      <w:r>
        <w:rPr>
          <w:rFonts w:asciiTheme="minorHAnsi" w:hAnsiTheme="minorHAnsi" w:cstheme="minorHAnsi"/>
          <w:u w:val="single"/>
        </w:rPr>
        <w:t>ember</w:t>
      </w:r>
      <w:r w:rsidRPr="00086530">
        <w:rPr>
          <w:rFonts w:asciiTheme="minorHAnsi" w:hAnsiTheme="minorHAnsi" w:cstheme="minorHAnsi"/>
          <w:u w:val="single"/>
        </w:rPr>
        <w:t xml:space="preserve"> 2019</w:t>
      </w:r>
    </w:p>
    <w:p w14:paraId="22D96718" w14:textId="72D8DCB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Client: BI </w:t>
      </w:r>
      <w:proofErr w:type="spellStart"/>
      <w:r w:rsidRPr="00086530">
        <w:rPr>
          <w:rFonts w:asciiTheme="minorHAnsi" w:hAnsiTheme="minorHAnsi" w:cstheme="minorHAnsi"/>
        </w:rPr>
        <w:t>WorldWide</w:t>
      </w:r>
      <w:proofErr w:type="spellEnd"/>
      <w:r w:rsidRPr="00086530">
        <w:rPr>
          <w:rFonts w:asciiTheme="minorHAnsi" w:hAnsiTheme="minorHAnsi" w:cstheme="minorHAnsi"/>
        </w:rPr>
        <w:t>, Edina, Minnesota</w:t>
      </w:r>
    </w:p>
    <w:p w14:paraId="1204CAD7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Project Name: TSG EAST Development Team </w:t>
      </w:r>
    </w:p>
    <w:p w14:paraId="5CE64D21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Domains: Commercial, Healthcare</w:t>
      </w:r>
    </w:p>
    <w:p w14:paraId="6D4E464B" w14:textId="5FFA0C80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Worked on Large application that allows users to find commercials providers and their manage year Sales. Worked as part of </w:t>
      </w:r>
      <w:proofErr w:type="spellStart"/>
      <w:r w:rsidRPr="00086530">
        <w:rPr>
          <w:rFonts w:asciiTheme="minorHAnsi" w:hAnsiTheme="minorHAnsi" w:cstheme="minorHAnsi"/>
        </w:rPr>
        <w:t>a</w:t>
      </w:r>
      <w:proofErr w:type="spellEnd"/>
      <w:r w:rsidRPr="00086530">
        <w:rPr>
          <w:rFonts w:asciiTheme="minorHAnsi" w:hAnsiTheme="minorHAnsi" w:cstheme="minorHAnsi"/>
        </w:rPr>
        <w:t xml:space="preserve"> Agile team on a Vue application with a strong focus on </w:t>
      </w:r>
      <w:proofErr w:type="spellStart"/>
      <w:r w:rsidRPr="00086530">
        <w:rPr>
          <w:rFonts w:asciiTheme="minorHAnsi" w:hAnsiTheme="minorHAnsi" w:cstheme="minorHAnsi"/>
        </w:rPr>
        <w:t>VueX</w:t>
      </w:r>
      <w:proofErr w:type="spellEnd"/>
      <w:r w:rsidRPr="00086530">
        <w:rPr>
          <w:rFonts w:asciiTheme="minorHAnsi" w:hAnsiTheme="minorHAnsi" w:cstheme="minorHAnsi"/>
        </w:rPr>
        <w:t xml:space="preserve">, </w:t>
      </w:r>
      <w:proofErr w:type="spellStart"/>
      <w:r w:rsidRPr="00086530">
        <w:rPr>
          <w:rFonts w:asciiTheme="minorHAnsi" w:hAnsiTheme="minorHAnsi" w:cstheme="minorHAnsi"/>
        </w:rPr>
        <w:t>Javascript</w:t>
      </w:r>
      <w:proofErr w:type="spellEnd"/>
      <w:r w:rsidRPr="00086530">
        <w:rPr>
          <w:rFonts w:asciiTheme="minorHAnsi" w:hAnsiTheme="minorHAnsi" w:cstheme="minorHAnsi"/>
        </w:rPr>
        <w:t xml:space="preserve">, ES6 layout based on Foundation, Git version control with Jest unit testing. Worked closely with backend team to develop service contracts. </w:t>
      </w:r>
    </w:p>
    <w:p w14:paraId="6EEB8C20" w14:textId="2294BE56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5D6BA295" w14:textId="2FD2F744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Designed the front-end applications, user interactive (UI) web pages using web technologies like HTML, XHTML and CSS</w:t>
      </w:r>
    </w:p>
    <w:p w14:paraId="05490AD2" w14:textId="06D4D18A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Web designing &amp; development using HTML5, CSS3, JavaScript, Vue JS and Ajax</w:t>
      </w:r>
    </w:p>
    <w:p w14:paraId="5E30C1DA" w14:textId="5451D0E1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Enhancement of existing application, created HTML navigation menu</w:t>
      </w:r>
    </w:p>
    <w:p w14:paraId="0F899E71" w14:textId="4B64B9B4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Worked in Vue JS components, forms, events, keys Vue-router, and Vue-X concepts and modules and popup modals</w:t>
      </w:r>
    </w:p>
    <w:p w14:paraId="2D900B27" w14:textId="7168AF28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Create MVC to implement Vue JS framework both server and client side rendering to optimize the front end</w:t>
      </w:r>
    </w:p>
    <w:p w14:paraId="0A089031" w14:textId="72350B99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Designing CSS-based page layouts that are cross-browser compatible and standards-compliant</w:t>
      </w:r>
    </w:p>
    <w:p w14:paraId="0590640C" w14:textId="7EDF8C04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Responsible for Node.JS and SQL development</w:t>
      </w:r>
    </w:p>
    <w:p w14:paraId="0F5AD556" w14:textId="780AEB48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built high performance and scalable services using Node.js and Java</w:t>
      </w:r>
      <w:r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script</w:t>
      </w:r>
    </w:p>
    <w:p w14:paraId="7BCAD2D5" w14:textId="60EAB49A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Design, code and modify websites from layout to function and according to client’s specifications</w:t>
      </w:r>
    </w:p>
    <w:p w14:paraId="2F072DCA" w14:textId="271F6EEF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Used Adobe Photoshop to create PSD Design (UX)</w:t>
      </w:r>
    </w:p>
    <w:p w14:paraId="41747453" w14:textId="7BEF8B61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Backend we are using PHP for Laravel framework</w:t>
      </w:r>
    </w:p>
    <w:p w14:paraId="2B9F7B1B" w14:textId="2FC31029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Extensively used SASS (Syntactically awesome style sheets) while styling with CSS3</w:t>
      </w:r>
    </w:p>
    <w:p w14:paraId="797186A3" w14:textId="5DEDF33C" w:rsidR="00086530" w:rsidRPr="00086530" w:rsidRDefault="00086530" w:rsidP="001B31E7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Experience with Node.js using web </w:t>
      </w:r>
      <w:proofErr w:type="gramStart"/>
      <w:r w:rsidRPr="00086530">
        <w:rPr>
          <w:rFonts w:asciiTheme="minorHAnsi" w:hAnsiTheme="minorHAnsi" w:cstheme="minorHAnsi"/>
        </w:rPr>
        <w:t>server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based</w:t>
      </w:r>
      <w:proofErr w:type="gramEnd"/>
      <w:r w:rsidRPr="00086530">
        <w:rPr>
          <w:rFonts w:asciiTheme="minorHAnsi" w:hAnsiTheme="minorHAnsi" w:cstheme="minorHAnsi"/>
        </w:rPr>
        <w:t xml:space="preserve"> frameworks such as Express</w:t>
      </w:r>
      <w:r w:rsidR="001B31E7">
        <w:rPr>
          <w:rFonts w:asciiTheme="minorHAnsi" w:hAnsiTheme="minorHAnsi" w:cstheme="minorHAnsi"/>
        </w:rPr>
        <w:t>.</w:t>
      </w:r>
    </w:p>
    <w:p w14:paraId="13470DC9" w14:textId="6B525BB8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Write new code and refactoring an existing codebase and styles</w:t>
      </w:r>
    </w:p>
    <w:p w14:paraId="27E88128" w14:textId="6F82D136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lastRenderedPageBreak/>
        <w:t>Involved in daily Stand up’s meetings to keep track of the project status</w:t>
      </w:r>
    </w:p>
    <w:p w14:paraId="1DAFAAA8" w14:textId="22AD7059" w:rsidR="00086530" w:rsidRPr="00086530" w:rsidRDefault="00086530" w:rsidP="00DE516D">
      <w:pPr>
        <w:pStyle w:val="ListParagraph"/>
        <w:numPr>
          <w:ilvl w:val="0"/>
          <w:numId w:val="25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Worked with GitLab for source control</w:t>
      </w:r>
    </w:p>
    <w:p w14:paraId="713CF119" w14:textId="3879B892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Environment: MySQL, HTML5, Content Manager, XHTML, CSS3, JavaScript, web service, Bootstrap 4, Vue JS, vee-validate, Vue-CLI, Nuxt.js, Photoshop CC (UX),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 xml:space="preserve">Node v10.15.3, Yarn, PHP, </w:t>
      </w:r>
      <w:proofErr w:type="spellStart"/>
      <w:r w:rsidRPr="00086530">
        <w:rPr>
          <w:rFonts w:asciiTheme="minorHAnsi" w:hAnsiTheme="minorHAnsi" w:cstheme="minorHAnsi"/>
        </w:rPr>
        <w:t>PHPStrom</w:t>
      </w:r>
      <w:proofErr w:type="spellEnd"/>
      <w:r w:rsidRPr="00086530">
        <w:rPr>
          <w:rFonts w:asciiTheme="minorHAnsi" w:hAnsiTheme="minorHAnsi" w:cstheme="minorHAnsi"/>
        </w:rPr>
        <w:t>, YII framework, Laravel framework</w:t>
      </w:r>
    </w:p>
    <w:p w14:paraId="49FA319C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333AF5FC" w14:textId="05EC29FB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React JS Developer</w:t>
      </w:r>
      <w:r w:rsidRPr="00086530">
        <w:rPr>
          <w:rFonts w:asciiTheme="minorHAnsi" w:hAnsiTheme="minorHAnsi" w:cstheme="minorHAnsi"/>
        </w:rPr>
        <w:tab/>
      </w:r>
      <w:r w:rsidRPr="00086530">
        <w:rPr>
          <w:rFonts w:asciiTheme="minorHAnsi" w:hAnsiTheme="minorHAnsi" w:cstheme="minorHAnsi"/>
          <w:u w:val="single"/>
        </w:rPr>
        <w:t>Feb</w:t>
      </w:r>
      <w:r>
        <w:rPr>
          <w:rFonts w:asciiTheme="minorHAnsi" w:hAnsiTheme="minorHAnsi" w:cstheme="minorHAnsi"/>
          <w:u w:val="single"/>
        </w:rPr>
        <w:t>ruary</w:t>
      </w:r>
      <w:r w:rsidRPr="00086530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20</w:t>
      </w:r>
      <w:r w:rsidRPr="00086530">
        <w:rPr>
          <w:rFonts w:asciiTheme="minorHAnsi" w:hAnsiTheme="minorHAnsi" w:cstheme="minorHAnsi"/>
          <w:u w:val="single"/>
        </w:rPr>
        <w:t>18 to May</w:t>
      </w:r>
      <w:r>
        <w:rPr>
          <w:rFonts w:asciiTheme="minorHAnsi" w:hAnsiTheme="minorHAnsi" w:cstheme="minorHAnsi"/>
          <w:u w:val="single"/>
        </w:rPr>
        <w:t>20</w:t>
      </w:r>
      <w:r w:rsidRPr="00086530">
        <w:rPr>
          <w:rFonts w:asciiTheme="minorHAnsi" w:hAnsiTheme="minorHAnsi" w:cstheme="minorHAnsi"/>
          <w:u w:val="single"/>
        </w:rPr>
        <w:t>18</w:t>
      </w:r>
    </w:p>
    <w:p w14:paraId="77FBA2BB" w14:textId="50133FA0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Client: </w:t>
      </w:r>
      <w:proofErr w:type="spellStart"/>
      <w:r w:rsidRPr="00086530">
        <w:rPr>
          <w:rFonts w:asciiTheme="minorHAnsi" w:hAnsiTheme="minorHAnsi" w:cstheme="minorHAnsi"/>
        </w:rPr>
        <w:t>RedBox</w:t>
      </w:r>
      <w:proofErr w:type="spellEnd"/>
      <w:r w:rsidRPr="00086530">
        <w:rPr>
          <w:rFonts w:asciiTheme="minorHAnsi" w:hAnsiTheme="minorHAnsi" w:cstheme="minorHAnsi"/>
        </w:rPr>
        <w:t xml:space="preserve"> Oakbrook, Illinois</w:t>
      </w:r>
    </w:p>
    <w:p w14:paraId="6523FD43" w14:textId="0C991EA4" w:rsidR="00086530" w:rsidRPr="00086530" w:rsidRDefault="00086530" w:rsidP="001B31E7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Domain: Ecommerce website</w:t>
      </w:r>
    </w:p>
    <w:p w14:paraId="30B7D74C" w14:textId="4569FADE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6B13733A" w14:textId="0E5D6FCA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Designed the front-end applications, user interactive (UI) web pages using web technologies like HTML, XHTML and CSS</w:t>
      </w:r>
    </w:p>
    <w:p w14:paraId="643878DF" w14:textId="2D6F69B0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Web designing &amp; development using HTML5, CSS3, JavaScript, </w:t>
      </w:r>
      <w:proofErr w:type="spellStart"/>
      <w:r w:rsidRPr="00086530">
        <w:rPr>
          <w:rFonts w:asciiTheme="minorHAnsi" w:hAnsiTheme="minorHAnsi" w:cstheme="minorHAnsi"/>
        </w:rPr>
        <w:t>ReactJs</w:t>
      </w:r>
      <w:proofErr w:type="spellEnd"/>
      <w:r w:rsidRPr="00086530">
        <w:rPr>
          <w:rFonts w:asciiTheme="minorHAnsi" w:hAnsiTheme="minorHAnsi" w:cstheme="minorHAnsi"/>
        </w:rPr>
        <w:t xml:space="preserve"> and Ajax</w:t>
      </w:r>
    </w:p>
    <w:p w14:paraId="6581E624" w14:textId="7D55053F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Enhancement of existing application, created HTML navigation menu</w:t>
      </w:r>
    </w:p>
    <w:p w14:paraId="4366D8D5" w14:textId="77C7FBFD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Rewrote one of the key pages, which allows users to manage their content. The task involved investigation of the UI-Grid as well as refactoring of several backend methods</w:t>
      </w:r>
    </w:p>
    <w:p w14:paraId="735C137E" w14:textId="1E5F1830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Used </w:t>
      </w:r>
      <w:proofErr w:type="spellStart"/>
      <w:r w:rsidRPr="00086530">
        <w:rPr>
          <w:rFonts w:asciiTheme="minorHAnsi" w:hAnsiTheme="minorHAnsi" w:cstheme="minorHAnsi"/>
        </w:rPr>
        <w:t>ReactJs</w:t>
      </w:r>
      <w:proofErr w:type="spellEnd"/>
      <w:r w:rsidRPr="00086530">
        <w:rPr>
          <w:rFonts w:asciiTheme="minorHAnsi" w:hAnsiTheme="minorHAnsi" w:cstheme="minorHAnsi"/>
        </w:rPr>
        <w:t xml:space="preserve"> in components like JSX, creating React components, Virtual</w:t>
      </w:r>
    </w:p>
    <w:p w14:paraId="2E64BC3D" w14:textId="6B095460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Participated with end users and business analyst to understand the business requirements</w:t>
      </w:r>
    </w:p>
    <w:p w14:paraId="67492CF1" w14:textId="1E9AC1FA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Thoroughly performed unit testing and integration testing</w:t>
      </w:r>
    </w:p>
    <w:p w14:paraId="7D4E03DF" w14:textId="48C81C2D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Extensively used SASS (Syntactically awesome style sheets) while styling with CSS3</w:t>
      </w:r>
    </w:p>
    <w:p w14:paraId="34F7788D" w14:textId="09A7F331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Used Firebug for debugging and for element styling</w:t>
      </w:r>
    </w:p>
    <w:p w14:paraId="14D87A7D" w14:textId="134F15DF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daily SCRUM meetings to keep track of the project status</w:t>
      </w:r>
    </w:p>
    <w:p w14:paraId="4FDFC8E7" w14:textId="5E628C3D" w:rsidR="00086530" w:rsidRPr="00086530" w:rsidRDefault="00086530" w:rsidP="00DE516D">
      <w:pPr>
        <w:pStyle w:val="ListParagraph"/>
        <w:numPr>
          <w:ilvl w:val="0"/>
          <w:numId w:val="26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Worked with Git</w:t>
      </w:r>
      <w:r w:rsidR="00AC51E7">
        <w:rPr>
          <w:rFonts w:asciiTheme="minorHAnsi" w:hAnsiTheme="minorHAnsi" w:cstheme="minorHAnsi"/>
        </w:rPr>
        <w:t xml:space="preserve"> </w:t>
      </w:r>
      <w:r w:rsidRPr="00086530">
        <w:rPr>
          <w:rFonts w:asciiTheme="minorHAnsi" w:hAnsiTheme="minorHAnsi" w:cstheme="minorHAnsi"/>
        </w:rPr>
        <w:t>for source control</w:t>
      </w:r>
    </w:p>
    <w:p w14:paraId="2DB5D868" w14:textId="30AA870A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Environment: MySQL, HTML5, XHTML, CSS3, Node v9.1.0, </w:t>
      </w:r>
      <w:proofErr w:type="spellStart"/>
      <w:r w:rsidRPr="00086530">
        <w:rPr>
          <w:rFonts w:asciiTheme="minorHAnsi" w:hAnsiTheme="minorHAnsi" w:cstheme="minorHAnsi"/>
        </w:rPr>
        <w:t>Npm</w:t>
      </w:r>
      <w:proofErr w:type="spellEnd"/>
      <w:r w:rsidRPr="00086530">
        <w:rPr>
          <w:rFonts w:asciiTheme="minorHAnsi" w:hAnsiTheme="minorHAnsi" w:cstheme="minorHAnsi"/>
        </w:rPr>
        <w:t>, JavaScript, Enzyme, React JS, NodeJS, RESTFUL web service, Bootstrap 3</w:t>
      </w:r>
    </w:p>
    <w:p w14:paraId="343BDDBB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4A34372C" w14:textId="18574543" w:rsidR="00AC51E7" w:rsidRPr="00086530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  <w:b/>
          <w:bCs/>
        </w:rPr>
        <w:t>DELTA AIRLINES</w:t>
      </w:r>
      <w:r w:rsidRPr="00086530">
        <w:rPr>
          <w:rFonts w:asciiTheme="minorHAnsi" w:hAnsiTheme="minorHAnsi" w:cstheme="minorHAnsi"/>
        </w:rPr>
        <w:t xml:space="preserve"> Eagan, MN</w:t>
      </w:r>
      <w:r>
        <w:rPr>
          <w:rFonts w:asciiTheme="minorHAnsi" w:hAnsiTheme="minorHAnsi" w:cstheme="minorHAnsi"/>
        </w:rPr>
        <w:tab/>
      </w:r>
      <w:r w:rsidRPr="00086530">
        <w:rPr>
          <w:rFonts w:asciiTheme="minorHAnsi" w:hAnsiTheme="minorHAnsi" w:cstheme="minorHAnsi"/>
          <w:u w:val="single"/>
        </w:rPr>
        <w:t>Sept</w:t>
      </w:r>
      <w:r>
        <w:rPr>
          <w:rFonts w:asciiTheme="minorHAnsi" w:hAnsiTheme="minorHAnsi" w:cstheme="minorHAnsi"/>
          <w:u w:val="single"/>
        </w:rPr>
        <w:t>ember 20</w:t>
      </w:r>
      <w:r w:rsidRPr="00086530">
        <w:rPr>
          <w:rFonts w:asciiTheme="minorHAnsi" w:hAnsiTheme="minorHAnsi" w:cstheme="minorHAnsi"/>
          <w:u w:val="single"/>
        </w:rPr>
        <w:t>17 to Feb</w:t>
      </w:r>
      <w:r>
        <w:rPr>
          <w:rFonts w:asciiTheme="minorHAnsi" w:hAnsiTheme="minorHAnsi" w:cstheme="minorHAnsi"/>
          <w:u w:val="single"/>
        </w:rPr>
        <w:t>ruary 20</w:t>
      </w:r>
      <w:r w:rsidRPr="00086530">
        <w:rPr>
          <w:rFonts w:asciiTheme="minorHAnsi" w:hAnsiTheme="minorHAnsi" w:cstheme="minorHAnsi"/>
          <w:u w:val="single"/>
        </w:rPr>
        <w:t>18</w:t>
      </w:r>
    </w:p>
    <w:p w14:paraId="21303226" w14:textId="2CF00893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086530">
        <w:rPr>
          <w:rFonts w:asciiTheme="minorHAnsi" w:hAnsiTheme="minorHAnsi" w:cstheme="minorHAnsi"/>
          <w:b/>
          <w:bCs/>
          <w:u w:val="single"/>
        </w:rPr>
        <w:t>Software Developer</w:t>
      </w:r>
      <w:r>
        <w:rPr>
          <w:rFonts w:asciiTheme="minorHAnsi" w:hAnsiTheme="minorHAnsi" w:cstheme="minorHAnsi"/>
          <w:b/>
          <w:bCs/>
        </w:rPr>
        <w:tab/>
      </w:r>
    </w:p>
    <w:p w14:paraId="1D881172" w14:textId="693924E2" w:rsidR="00086530" w:rsidRPr="00086530" w:rsidRDefault="00086530" w:rsidP="001B31E7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Project Name: Trip Coverage Report </w:t>
      </w:r>
    </w:p>
    <w:p w14:paraId="08121297" w14:textId="34ED9703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385FEBF8" w14:textId="5673ECBC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It is scratch application and provided all business environment tools to set up the application</w:t>
      </w:r>
    </w:p>
    <w:p w14:paraId="52EC5D03" w14:textId="1F81FDB8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various phases of project development following Agile Software Development</w:t>
      </w:r>
    </w:p>
    <w:p w14:paraId="50B926B6" w14:textId="799EA6DA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Methodology and Test-Driven Development (TDD) to build the application</w:t>
      </w:r>
    </w:p>
    <w:p w14:paraId="6A0F0029" w14:textId="2C021710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Experience in working with HTML5 canvas element to create work flow chart with libraries and framework</w:t>
      </w:r>
    </w:p>
    <w:p w14:paraId="5C862240" w14:textId="1E3530D2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Extensively used TypeScript, jQuery, Angular JS 2 to provide UI functionality</w:t>
      </w:r>
    </w:p>
    <w:p w14:paraId="69CBE8E8" w14:textId="49B71E25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Experience of consuming Web services and RESTful Services</w:t>
      </w:r>
    </w:p>
    <w:p w14:paraId="4EB2F4F5" w14:textId="443894F4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Designed and developed Micro Services business components using Spring</w:t>
      </w:r>
    </w:p>
    <w:p w14:paraId="426C2B54" w14:textId="5EB7976A" w:rsidR="00086530" w:rsidRPr="00086530" w:rsidRDefault="00086530" w:rsidP="00DE516D">
      <w:pPr>
        <w:pStyle w:val="ListParagraph"/>
        <w:numPr>
          <w:ilvl w:val="0"/>
          <w:numId w:val="27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Involved in the development of Microservices for all the models using combination of Spring Boot and Spring Security</w:t>
      </w:r>
    </w:p>
    <w:p w14:paraId="5006FA5A" w14:textId="190B67D9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Environment: IBM </w:t>
      </w:r>
      <w:proofErr w:type="spellStart"/>
      <w:r w:rsidRPr="00086530">
        <w:rPr>
          <w:rFonts w:asciiTheme="minorHAnsi" w:hAnsiTheme="minorHAnsi" w:cstheme="minorHAnsi"/>
        </w:rPr>
        <w:t>Webspehere</w:t>
      </w:r>
      <w:proofErr w:type="spellEnd"/>
      <w:r w:rsidRPr="00086530">
        <w:rPr>
          <w:rFonts w:asciiTheme="minorHAnsi" w:hAnsiTheme="minorHAnsi" w:cstheme="minorHAnsi"/>
        </w:rPr>
        <w:t xml:space="preserve"> v8.5, IBM RAD, Clear case V7, Core Java, Java, EJB, JSP, Struts, Servlets, JDBC, MDB, </w:t>
      </w:r>
      <w:proofErr w:type="spellStart"/>
      <w:r w:rsidRPr="00086530">
        <w:rPr>
          <w:rFonts w:asciiTheme="minorHAnsi" w:hAnsiTheme="minorHAnsi" w:cstheme="minorHAnsi"/>
        </w:rPr>
        <w:t>MyBatis</w:t>
      </w:r>
      <w:proofErr w:type="spellEnd"/>
      <w:r w:rsidRPr="00086530">
        <w:rPr>
          <w:rFonts w:asciiTheme="minorHAnsi" w:hAnsiTheme="minorHAnsi" w:cstheme="minorHAnsi"/>
        </w:rPr>
        <w:t xml:space="preserve">, JUNIT, Version one, ANT, Maven, MQ Series, SQL, </w:t>
      </w:r>
      <w:proofErr w:type="spellStart"/>
      <w:r w:rsidRPr="00086530">
        <w:rPr>
          <w:rFonts w:asciiTheme="minorHAnsi" w:hAnsiTheme="minorHAnsi" w:cstheme="minorHAnsi"/>
        </w:rPr>
        <w:t>JQuery</w:t>
      </w:r>
      <w:proofErr w:type="spellEnd"/>
      <w:r w:rsidRPr="00086530">
        <w:rPr>
          <w:rFonts w:asciiTheme="minorHAnsi" w:hAnsiTheme="minorHAnsi" w:cstheme="minorHAnsi"/>
        </w:rPr>
        <w:t>, JavaScript, HTML, CSS, XML, XSD, XSLT, WSDL, Windows (win7)</w:t>
      </w:r>
    </w:p>
    <w:p w14:paraId="1AA7842F" w14:textId="77777777" w:rsid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785861E3" w14:textId="69013E73" w:rsidR="00086530" w:rsidRPr="00AC51E7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  <w:b/>
          <w:bCs/>
        </w:rPr>
        <w:t>CHARLES SCHWAB</w:t>
      </w:r>
      <w:r>
        <w:rPr>
          <w:rFonts w:asciiTheme="minorHAnsi" w:hAnsiTheme="minorHAnsi" w:cstheme="minorHAnsi"/>
          <w:b/>
          <w:bCs/>
        </w:rPr>
        <w:t xml:space="preserve">, </w:t>
      </w:r>
      <w:r w:rsidRPr="00AC51E7">
        <w:rPr>
          <w:rFonts w:asciiTheme="minorHAnsi" w:hAnsiTheme="minorHAnsi" w:cstheme="minorHAnsi"/>
        </w:rPr>
        <w:t>Austin</w:t>
      </w:r>
      <w:r w:rsidRPr="00086530">
        <w:rPr>
          <w:rFonts w:asciiTheme="minorHAnsi" w:hAnsiTheme="minorHAnsi" w:cstheme="minorHAnsi"/>
        </w:rPr>
        <w:t>, TX</w:t>
      </w:r>
      <w:r>
        <w:rPr>
          <w:rFonts w:asciiTheme="minorHAnsi" w:hAnsiTheme="minorHAnsi" w:cstheme="minorHAnsi"/>
        </w:rPr>
        <w:tab/>
      </w:r>
      <w:r w:rsidR="00086530" w:rsidRPr="00086530">
        <w:rPr>
          <w:rFonts w:asciiTheme="minorHAnsi" w:hAnsiTheme="minorHAnsi" w:cstheme="minorHAnsi"/>
          <w:u w:val="single"/>
        </w:rPr>
        <w:t>January 2017 to August 2017</w:t>
      </w:r>
    </w:p>
    <w:p w14:paraId="33E0673F" w14:textId="1E9B61F6" w:rsidR="00AC51E7" w:rsidRPr="00086530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  <w:b/>
          <w:bCs/>
          <w:u w:val="single"/>
        </w:rPr>
        <w:t xml:space="preserve">Angular /UI </w:t>
      </w:r>
      <w:r w:rsidR="00DE516D" w:rsidRPr="00086530">
        <w:rPr>
          <w:rFonts w:asciiTheme="minorHAnsi" w:hAnsiTheme="minorHAnsi" w:cstheme="minorHAnsi"/>
          <w:b/>
          <w:bCs/>
          <w:u w:val="single"/>
        </w:rPr>
        <w:t>Developer</w:t>
      </w:r>
    </w:p>
    <w:p w14:paraId="1191F1C5" w14:textId="4A8E00C8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1A04C726" w14:textId="0F79BD86" w:rsidR="00086530" w:rsidRPr="00AC51E7" w:rsidRDefault="00086530" w:rsidP="001B31E7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Used Angular JS in developing single page applications</w:t>
      </w:r>
    </w:p>
    <w:p w14:paraId="4458C8B5" w14:textId="44530A36" w:rsidR="00086530" w:rsidRPr="00AC51E7" w:rsidRDefault="00086530" w:rsidP="00DE516D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 xml:space="preserve">Used Angular MVC and </w:t>
      </w:r>
      <w:proofErr w:type="gramStart"/>
      <w:r w:rsidRPr="00AC51E7">
        <w:rPr>
          <w:rFonts w:asciiTheme="minorHAnsi" w:hAnsiTheme="minorHAnsi" w:cstheme="minorHAnsi"/>
        </w:rPr>
        <w:t>two way</w:t>
      </w:r>
      <w:proofErr w:type="gramEnd"/>
      <w:r w:rsidRPr="00AC51E7">
        <w:rPr>
          <w:rFonts w:asciiTheme="minorHAnsi" w:hAnsiTheme="minorHAnsi" w:cstheme="minorHAnsi"/>
        </w:rPr>
        <w:t xml:space="preserve"> data binding</w:t>
      </w:r>
    </w:p>
    <w:p w14:paraId="54FEF5C3" w14:textId="1E5A7651" w:rsidR="00086530" w:rsidRPr="00AC51E7" w:rsidRDefault="00086530" w:rsidP="001B31E7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Enhanced user experience by designing new web features using Angular JS</w:t>
      </w:r>
    </w:p>
    <w:p w14:paraId="797B73C5" w14:textId="2F6705E9" w:rsidR="00086530" w:rsidRPr="00AC51E7" w:rsidRDefault="00086530" w:rsidP="001B31E7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 xml:space="preserve">Development of the interactive UI's for the </w:t>
      </w:r>
      <w:proofErr w:type="gramStart"/>
      <w:r w:rsidRPr="00AC51E7">
        <w:rPr>
          <w:rFonts w:asciiTheme="minorHAnsi" w:hAnsiTheme="minorHAnsi" w:cstheme="minorHAnsi"/>
        </w:rPr>
        <w:t>front end</w:t>
      </w:r>
      <w:proofErr w:type="gramEnd"/>
      <w:r w:rsidRPr="00AC51E7">
        <w:rPr>
          <w:rFonts w:asciiTheme="minorHAnsi" w:hAnsiTheme="minorHAnsi" w:cstheme="minorHAnsi"/>
        </w:rPr>
        <w:t xml:space="preserve"> users using the front end technologies like HTML, CSS,</w:t>
      </w:r>
      <w:r w:rsidR="00AC51E7">
        <w:rPr>
          <w:rFonts w:asciiTheme="minorHAnsi" w:hAnsiTheme="minorHAnsi" w:cstheme="minorHAnsi"/>
        </w:rPr>
        <w:t xml:space="preserve"> </w:t>
      </w:r>
      <w:r w:rsidRPr="00AC51E7">
        <w:rPr>
          <w:rFonts w:asciiTheme="minorHAnsi" w:hAnsiTheme="minorHAnsi" w:cstheme="minorHAnsi"/>
        </w:rPr>
        <w:t>TypeScript</w:t>
      </w:r>
    </w:p>
    <w:p w14:paraId="10153B2A" w14:textId="673B7ACE" w:rsidR="00086530" w:rsidRPr="00AC51E7" w:rsidRDefault="00086530" w:rsidP="00DE516D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Tested frameworks using Jasmine and Karma</w:t>
      </w:r>
    </w:p>
    <w:p w14:paraId="6E94332F" w14:textId="7289E6C5" w:rsidR="00086530" w:rsidRPr="00AC51E7" w:rsidRDefault="00086530" w:rsidP="001B31E7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lastRenderedPageBreak/>
        <w:t xml:space="preserve">Responsible for </w:t>
      </w:r>
      <w:proofErr w:type="gramStart"/>
      <w:r w:rsidRPr="00AC51E7">
        <w:rPr>
          <w:rFonts w:asciiTheme="minorHAnsi" w:hAnsiTheme="minorHAnsi" w:cstheme="minorHAnsi"/>
        </w:rPr>
        <w:t>client</w:t>
      </w:r>
      <w:r w:rsidR="00AC51E7">
        <w:rPr>
          <w:rFonts w:asciiTheme="minorHAnsi" w:hAnsiTheme="minorHAnsi" w:cstheme="minorHAnsi"/>
        </w:rPr>
        <w:t xml:space="preserve"> </w:t>
      </w:r>
      <w:r w:rsidRPr="00AC51E7">
        <w:rPr>
          <w:rFonts w:asciiTheme="minorHAnsi" w:hAnsiTheme="minorHAnsi" w:cstheme="minorHAnsi"/>
        </w:rPr>
        <w:t>side</w:t>
      </w:r>
      <w:proofErr w:type="gramEnd"/>
      <w:r w:rsidRPr="00AC51E7">
        <w:rPr>
          <w:rFonts w:asciiTheme="minorHAnsi" w:hAnsiTheme="minorHAnsi" w:cstheme="minorHAnsi"/>
        </w:rPr>
        <w:t xml:space="preserve"> UI Validation and implementing Business logic based on user selection using </w:t>
      </w:r>
      <w:proofErr w:type="spellStart"/>
      <w:r w:rsidRPr="00AC51E7">
        <w:rPr>
          <w:rFonts w:asciiTheme="minorHAnsi" w:hAnsiTheme="minorHAnsi" w:cstheme="minorHAnsi"/>
        </w:rPr>
        <w:t>JQuery</w:t>
      </w:r>
      <w:proofErr w:type="spellEnd"/>
      <w:r w:rsidRPr="00AC51E7">
        <w:rPr>
          <w:rFonts w:asciiTheme="minorHAnsi" w:hAnsiTheme="minorHAnsi" w:cstheme="minorHAnsi"/>
        </w:rPr>
        <w:t xml:space="preserve">, </w:t>
      </w:r>
      <w:proofErr w:type="spellStart"/>
      <w:r w:rsidRPr="00AC51E7">
        <w:rPr>
          <w:rFonts w:asciiTheme="minorHAnsi" w:hAnsiTheme="minorHAnsi" w:cstheme="minorHAnsi"/>
        </w:rPr>
        <w:t>JQuery</w:t>
      </w:r>
      <w:proofErr w:type="spellEnd"/>
      <w:r w:rsidRPr="00AC51E7">
        <w:rPr>
          <w:rFonts w:asciiTheme="minorHAnsi" w:hAnsiTheme="minorHAnsi" w:cstheme="minorHAnsi"/>
        </w:rPr>
        <w:t xml:space="preserve"> UI and </w:t>
      </w:r>
      <w:proofErr w:type="spellStart"/>
      <w:r w:rsidRPr="00AC51E7">
        <w:rPr>
          <w:rFonts w:asciiTheme="minorHAnsi" w:hAnsiTheme="minorHAnsi" w:cstheme="minorHAnsi"/>
        </w:rPr>
        <w:t>AngularJs</w:t>
      </w:r>
      <w:proofErr w:type="spellEnd"/>
    </w:p>
    <w:p w14:paraId="467C87A3" w14:textId="6E99B601" w:rsidR="00086530" w:rsidRPr="00AC51E7" w:rsidRDefault="00086530" w:rsidP="00DE516D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Used Git for Version Control</w:t>
      </w:r>
    </w:p>
    <w:p w14:paraId="326C51E8" w14:textId="737BC74C" w:rsidR="00086530" w:rsidRPr="00AC51E7" w:rsidRDefault="00086530" w:rsidP="00DE516D">
      <w:pPr>
        <w:pStyle w:val="ListParagraph"/>
        <w:numPr>
          <w:ilvl w:val="0"/>
          <w:numId w:val="28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Used TFS for user story tracking</w:t>
      </w:r>
    </w:p>
    <w:p w14:paraId="075A7C17" w14:textId="4A09D316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 Environment: Java, HTML/HTML5, CSS/CSS3, TypeScript, Tomcat, Angular JS, Usability Testing, Agile methodology, GIT, Visual Studio 2013</w:t>
      </w:r>
    </w:p>
    <w:p w14:paraId="35572578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0DCF57A5" w14:textId="1DF4FCBB" w:rsidR="00AC51E7" w:rsidRPr="00AC51E7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  <w:u w:val="single"/>
        </w:rPr>
      </w:pPr>
      <w:r w:rsidRPr="00AC51E7">
        <w:rPr>
          <w:rFonts w:asciiTheme="minorHAnsi" w:hAnsiTheme="minorHAnsi" w:cstheme="minorHAnsi"/>
          <w:b/>
          <w:bCs/>
        </w:rPr>
        <w:t>SOUTHWEST AIRLINES</w:t>
      </w:r>
      <w:r w:rsidR="00086530" w:rsidRPr="00086530">
        <w:rPr>
          <w:rFonts w:asciiTheme="minorHAnsi" w:hAnsiTheme="minorHAnsi" w:cstheme="minorHAnsi"/>
        </w:rPr>
        <w:t>, Dallas, TX</w:t>
      </w:r>
      <w:r>
        <w:rPr>
          <w:rFonts w:asciiTheme="minorHAnsi" w:hAnsiTheme="minorHAnsi" w:cstheme="minorHAnsi"/>
        </w:rPr>
        <w:tab/>
      </w:r>
      <w:r w:rsidRPr="00AC51E7">
        <w:rPr>
          <w:rFonts w:asciiTheme="minorHAnsi" w:hAnsiTheme="minorHAnsi" w:cstheme="minorHAnsi"/>
          <w:u w:val="single"/>
        </w:rPr>
        <w:t>August 2016 to December 2016</w:t>
      </w:r>
    </w:p>
    <w:p w14:paraId="555DB957" w14:textId="77777777" w:rsidR="00AC51E7" w:rsidRPr="00AC51E7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AC51E7">
        <w:rPr>
          <w:rFonts w:asciiTheme="minorHAnsi" w:hAnsiTheme="minorHAnsi" w:cstheme="minorHAnsi"/>
          <w:b/>
          <w:bCs/>
          <w:u w:val="single"/>
        </w:rPr>
        <w:t>Front End Developer</w:t>
      </w:r>
    </w:p>
    <w:p w14:paraId="534967C4" w14:textId="5A904123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  <w:bookmarkStart w:id="0" w:name="_GoBack"/>
      <w:bookmarkEnd w:id="0"/>
    </w:p>
    <w:p w14:paraId="421EBBB8" w14:textId="04740F4E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Closely worked with business system analyst to understand the requirements to ensure that right set of UI modules been built</w:t>
      </w:r>
    </w:p>
    <w:p w14:paraId="301462CD" w14:textId="4194CC72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Wrote application level code to perform client side validation using JQUERY and JavaScript</w:t>
      </w:r>
    </w:p>
    <w:p w14:paraId="4D37DF75" w14:textId="6B96F060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Maintain, enhance, and recommend solutions that best suit business and technology needs from UI standpoint</w:t>
      </w:r>
    </w:p>
    <w:p w14:paraId="73845C46" w14:textId="3C823E25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Defined technical requirements based upon business requirements and worked within cross functional teams</w:t>
      </w:r>
    </w:p>
    <w:p w14:paraId="37D4E24A" w14:textId="1F7DE9E2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Created cross-browser compatible and standards-compliant CSS-based page layouts</w:t>
      </w:r>
    </w:p>
    <w:p w14:paraId="7CFA0A45" w14:textId="0A3E9F9C" w:rsidR="00086530" w:rsidRPr="00AC51E7" w:rsidRDefault="00086530" w:rsidP="00DE516D">
      <w:pPr>
        <w:pStyle w:val="ListParagraph"/>
        <w:numPr>
          <w:ilvl w:val="0"/>
          <w:numId w:val="29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Worked on cross browser compatibility issues and fixed bugs pertaining to various browsers</w:t>
      </w:r>
    </w:p>
    <w:p w14:paraId="177211C9" w14:textId="75F3E016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Environment: HTML 4.x, CSS2.x, JavaScript, JQUERY, Angular JS, AJAX, JSON, XML, SVN</w:t>
      </w:r>
    </w:p>
    <w:p w14:paraId="0E211800" w14:textId="77777777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</w:p>
    <w:p w14:paraId="41102CD6" w14:textId="1DED2510" w:rsidR="00086530" w:rsidRPr="00AC51E7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  <w:u w:val="single"/>
        </w:rPr>
      </w:pPr>
      <w:r w:rsidRPr="00AC51E7">
        <w:rPr>
          <w:rFonts w:asciiTheme="minorHAnsi" w:hAnsiTheme="minorHAnsi" w:cstheme="minorHAnsi"/>
          <w:b/>
          <w:bCs/>
        </w:rPr>
        <w:t>SIRIUS CONSULTING INC</w:t>
      </w:r>
      <w:r>
        <w:rPr>
          <w:rFonts w:asciiTheme="minorHAnsi" w:hAnsiTheme="minorHAnsi" w:cstheme="minorHAnsi"/>
          <w:b/>
          <w:bCs/>
        </w:rPr>
        <w:t xml:space="preserve">, </w:t>
      </w:r>
      <w:r w:rsidRPr="00086530">
        <w:rPr>
          <w:rFonts w:asciiTheme="minorHAnsi" w:hAnsiTheme="minorHAnsi" w:cstheme="minorHAnsi"/>
        </w:rPr>
        <w:t>India</w:t>
      </w:r>
      <w:r>
        <w:rPr>
          <w:rFonts w:asciiTheme="minorHAnsi" w:hAnsiTheme="minorHAnsi" w:cstheme="minorHAnsi"/>
        </w:rPr>
        <w:tab/>
      </w:r>
      <w:r w:rsidR="00086530" w:rsidRPr="00AC51E7">
        <w:rPr>
          <w:rFonts w:asciiTheme="minorHAnsi" w:hAnsiTheme="minorHAnsi" w:cstheme="minorHAnsi"/>
          <w:u w:val="single"/>
        </w:rPr>
        <w:t>Oct</w:t>
      </w:r>
      <w:r w:rsidRPr="00AC51E7">
        <w:rPr>
          <w:rFonts w:asciiTheme="minorHAnsi" w:hAnsiTheme="minorHAnsi" w:cstheme="minorHAnsi"/>
          <w:u w:val="single"/>
        </w:rPr>
        <w:t>ober 20</w:t>
      </w:r>
      <w:r w:rsidR="00086530" w:rsidRPr="00AC51E7">
        <w:rPr>
          <w:rFonts w:asciiTheme="minorHAnsi" w:hAnsiTheme="minorHAnsi" w:cstheme="minorHAnsi"/>
          <w:u w:val="single"/>
        </w:rPr>
        <w:t>14 to July</w:t>
      </w:r>
      <w:r w:rsidRPr="00AC51E7">
        <w:rPr>
          <w:rFonts w:asciiTheme="minorHAnsi" w:hAnsiTheme="minorHAnsi" w:cstheme="minorHAnsi"/>
          <w:u w:val="single"/>
        </w:rPr>
        <w:t xml:space="preserve"> 20</w:t>
      </w:r>
      <w:r w:rsidR="00086530" w:rsidRPr="00AC51E7">
        <w:rPr>
          <w:rFonts w:asciiTheme="minorHAnsi" w:hAnsiTheme="minorHAnsi" w:cstheme="minorHAnsi"/>
          <w:u w:val="single"/>
        </w:rPr>
        <w:t>15</w:t>
      </w:r>
    </w:p>
    <w:p w14:paraId="6950DB04" w14:textId="2DB3A2CB" w:rsidR="00AC51E7" w:rsidRPr="00AC51E7" w:rsidRDefault="00AC51E7" w:rsidP="00DE516D">
      <w:pPr>
        <w:tabs>
          <w:tab w:val="right" w:pos="10080"/>
        </w:tabs>
        <w:suppressAutoHyphens/>
        <w:rPr>
          <w:rFonts w:asciiTheme="minorHAnsi" w:hAnsiTheme="minorHAnsi" w:cstheme="minorHAnsi"/>
          <w:b/>
          <w:bCs/>
          <w:u w:val="single"/>
        </w:rPr>
      </w:pPr>
      <w:r w:rsidRPr="00AC51E7">
        <w:rPr>
          <w:rFonts w:asciiTheme="minorHAnsi" w:hAnsiTheme="minorHAnsi" w:cstheme="minorHAnsi"/>
          <w:b/>
          <w:bCs/>
          <w:u w:val="single"/>
        </w:rPr>
        <w:t>Software Developer</w:t>
      </w:r>
    </w:p>
    <w:p w14:paraId="7EE4180A" w14:textId="400C0539" w:rsidR="00086530" w:rsidRPr="00086530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>Responsibilities</w:t>
      </w:r>
    </w:p>
    <w:p w14:paraId="0F7B37FD" w14:textId="228735E3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Developed presentation layer using JavaScript, HTML and CSS</w:t>
      </w:r>
    </w:p>
    <w:p w14:paraId="051F9E3C" w14:textId="48168208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Developed custom web forms a JavaScript</w:t>
      </w:r>
    </w:p>
    <w:p w14:paraId="2906158D" w14:textId="3780179C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Participated in developing the online transaction system</w:t>
      </w:r>
    </w:p>
    <w:p w14:paraId="333626EB" w14:textId="0C212FEC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 xml:space="preserve">Worked on </w:t>
      </w:r>
      <w:proofErr w:type="spellStart"/>
      <w:r w:rsidRPr="00AC51E7">
        <w:rPr>
          <w:rFonts w:asciiTheme="minorHAnsi" w:hAnsiTheme="minorHAnsi" w:cstheme="minorHAnsi"/>
        </w:rPr>
        <w:t>JQuery</w:t>
      </w:r>
      <w:proofErr w:type="spellEnd"/>
      <w:r w:rsidRPr="00AC51E7">
        <w:rPr>
          <w:rFonts w:asciiTheme="minorHAnsi" w:hAnsiTheme="minorHAnsi" w:cstheme="minorHAnsi"/>
        </w:rPr>
        <w:t xml:space="preserve"> to make dropdown menus on web pages and display part of a web page upon user request</w:t>
      </w:r>
    </w:p>
    <w:p w14:paraId="3F7FD22C" w14:textId="78EC861E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Involved in providing pseudo application level code to interact with API's, Web Services using AJAX, JSON and XML</w:t>
      </w:r>
    </w:p>
    <w:p w14:paraId="3DB24460" w14:textId="5048F1DB" w:rsidR="00086530" w:rsidRPr="00AC51E7" w:rsidRDefault="00086530" w:rsidP="001B31E7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Developed page layouts, Navigations and presented designs and concepts to the clients and the management review</w:t>
      </w:r>
    </w:p>
    <w:p w14:paraId="7AF5E193" w14:textId="67A06A5B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Worked with teams where requirements are constantly being implemented, tested and improved</w:t>
      </w:r>
    </w:p>
    <w:p w14:paraId="45DBC847" w14:textId="2E149B8E" w:rsidR="00086530" w:rsidRPr="00AC51E7" w:rsidRDefault="00086530" w:rsidP="00DE516D">
      <w:pPr>
        <w:pStyle w:val="ListParagraph"/>
        <w:numPr>
          <w:ilvl w:val="0"/>
          <w:numId w:val="30"/>
        </w:num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AC51E7">
        <w:rPr>
          <w:rFonts w:asciiTheme="minorHAnsi" w:hAnsiTheme="minorHAnsi" w:cstheme="minorHAnsi"/>
        </w:rPr>
        <w:t>Handled all aspects of the web application including maintaining, testing, debugging and deploying</w:t>
      </w:r>
    </w:p>
    <w:p w14:paraId="7A2DE48A" w14:textId="3B2507BE" w:rsidR="00785443" w:rsidRPr="00E30243" w:rsidRDefault="00086530" w:rsidP="00DE516D">
      <w:pPr>
        <w:tabs>
          <w:tab w:val="right" w:pos="10080"/>
        </w:tabs>
        <w:suppressAutoHyphens/>
        <w:rPr>
          <w:rFonts w:asciiTheme="minorHAnsi" w:hAnsiTheme="minorHAnsi" w:cstheme="minorHAnsi"/>
        </w:rPr>
      </w:pPr>
      <w:r w:rsidRPr="00086530">
        <w:rPr>
          <w:rFonts w:asciiTheme="minorHAnsi" w:hAnsiTheme="minorHAnsi" w:cstheme="minorHAnsi"/>
        </w:rPr>
        <w:t xml:space="preserve">Environment: HTML, XHTML CSS, </w:t>
      </w:r>
      <w:proofErr w:type="spellStart"/>
      <w:r w:rsidRPr="00086530">
        <w:rPr>
          <w:rFonts w:asciiTheme="minorHAnsi" w:hAnsiTheme="minorHAnsi" w:cstheme="minorHAnsi"/>
        </w:rPr>
        <w:t>JavaScript,JQuery</w:t>
      </w:r>
      <w:proofErr w:type="spellEnd"/>
      <w:r w:rsidRPr="00086530">
        <w:rPr>
          <w:rFonts w:asciiTheme="minorHAnsi" w:hAnsiTheme="minorHAnsi" w:cstheme="minorHAnsi"/>
        </w:rPr>
        <w:t>, Usability Testing, Agile methodology, Eclipse, Windows</w:t>
      </w:r>
    </w:p>
    <w:sectPr w:rsidR="00785443" w:rsidRPr="00E30243" w:rsidSect="008B203E">
      <w:headerReference w:type="default" r:id="rId8"/>
      <w:footerReference w:type="default" r:id="rId9"/>
      <w:type w:val="continuous"/>
      <w:pgSz w:w="12240" w:h="15840" w:code="1"/>
      <w:pgMar w:top="1890" w:right="1080" w:bottom="1008" w:left="1080" w:header="72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9FE07" w14:textId="77777777" w:rsidR="000D23D9" w:rsidRDefault="000D23D9">
      <w:r>
        <w:separator/>
      </w:r>
    </w:p>
  </w:endnote>
  <w:endnote w:type="continuationSeparator" w:id="0">
    <w:p w14:paraId="6290E450" w14:textId="77777777" w:rsidR="000D23D9" w:rsidRDefault="000D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241F" w14:textId="4A783DB3" w:rsidR="00355795" w:rsidRPr="00BA7742" w:rsidRDefault="00355795" w:rsidP="00355795">
    <w:pPr>
      <w:pStyle w:val="Footer"/>
      <w:jc w:val="center"/>
      <w:rPr>
        <w:b/>
        <w:noProof/>
        <w:color w:val="6AC7E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8DE94" w14:textId="77777777" w:rsidR="000D23D9" w:rsidRDefault="000D23D9">
      <w:r>
        <w:separator/>
      </w:r>
    </w:p>
  </w:footnote>
  <w:footnote w:type="continuationSeparator" w:id="0">
    <w:p w14:paraId="034BC627" w14:textId="77777777" w:rsidR="000D23D9" w:rsidRDefault="000D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55E7F" w14:textId="01500063" w:rsidR="00D96E60" w:rsidRDefault="00C03C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0C71894" wp14:editId="2106C6BA">
              <wp:simplePos x="0" y="0"/>
              <wp:positionH relativeFrom="column">
                <wp:posOffset>4032250</wp:posOffset>
              </wp:positionH>
              <wp:positionV relativeFrom="paragraph">
                <wp:posOffset>-71154</wp:posOffset>
              </wp:positionV>
              <wp:extent cx="2103120" cy="704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70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FA8AD" w14:textId="77777777" w:rsidR="00C03CDD" w:rsidRDefault="00C03CDD" w:rsidP="00C03CD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textAlignment w:val="baseline"/>
                            <w:rPr>
                              <w:b/>
                            </w:rPr>
                          </w:pPr>
                        </w:p>
                        <w:p w14:paraId="1316A5B4" w14:textId="77777777" w:rsidR="00C03CDD" w:rsidRDefault="00C03CDD" w:rsidP="00C03CDD">
                          <w:pPr>
                            <w:overflowPunct w:val="0"/>
                            <w:autoSpaceDE w:val="0"/>
                            <w:autoSpaceDN w:val="0"/>
                            <w:adjustRightInd w:val="0"/>
                            <w:textAlignment w:val="baseline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718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5pt;margin-top:-5.6pt;width:165.6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" o:allowincell="f" stroked="f">
              <v:textbox>
                <w:txbxContent>
                  <w:p w14:paraId="079FA8AD" w14:textId="77777777" w:rsidR="00C03CDD" w:rsidRDefault="00C03CDD" w:rsidP="00C03CDD">
                    <w:pPr>
                      <w:overflowPunct w:val="0"/>
                      <w:autoSpaceDE w:val="0"/>
                      <w:autoSpaceDN w:val="0"/>
                      <w:adjustRightInd w:val="0"/>
                      <w:textAlignment w:val="baseline"/>
                      <w:rPr>
                        <w:b/>
                      </w:rPr>
                    </w:pPr>
                  </w:p>
                  <w:p w14:paraId="1316A5B4" w14:textId="77777777" w:rsidR="00C03CDD" w:rsidRDefault="00C03CDD" w:rsidP="00C03CDD">
                    <w:pPr>
                      <w:overflowPunct w:val="0"/>
                      <w:autoSpaceDE w:val="0"/>
                      <w:autoSpaceDN w:val="0"/>
                      <w:adjustRightInd w:val="0"/>
                      <w:textAlignment w:val="baseline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D76FF6F" w14:textId="77777777" w:rsidR="00D96E60" w:rsidRDefault="00D96E60">
    <w:pPr>
      <w:pStyle w:val="Header"/>
    </w:pPr>
  </w:p>
  <w:p w14:paraId="4932223C" w14:textId="77777777" w:rsidR="00D96E60" w:rsidRDefault="00D96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803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 w15:restartNumberingAfterBreak="0">
    <w:nsid w:val="00000001"/>
    <w:multiLevelType w:val="multilevel"/>
    <w:tmpl w:val="6816822E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B96AA0"/>
    <w:multiLevelType w:val="multilevel"/>
    <w:tmpl w:val="0409001D"/>
    <w:styleLink w:val="Style1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4A436D7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511C9A"/>
    <w:multiLevelType w:val="multilevel"/>
    <w:tmpl w:val="0409001D"/>
    <w:styleLink w:val="Style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345FA9"/>
    <w:multiLevelType w:val="multilevel"/>
    <w:tmpl w:val="00000004"/>
    <w:styleLink w:val="Style8"/>
    <w:lvl w:ilvl="0"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A7"/>
    <w:multiLevelType w:val="multilevel"/>
    <w:tmpl w:val="66BEDE08"/>
    <w:styleLink w:val="Style1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70063"/>
    <w:multiLevelType w:val="hybridMultilevel"/>
    <w:tmpl w:val="2364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5013A"/>
    <w:multiLevelType w:val="hybridMultilevel"/>
    <w:tmpl w:val="5572913C"/>
    <w:name w:val="WW8Num422"/>
    <w:lvl w:ilvl="0" w:tplc="24C065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D49D1"/>
    <w:multiLevelType w:val="multilevel"/>
    <w:tmpl w:val="0409001D"/>
    <w:styleLink w:val="Style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AC574A"/>
    <w:multiLevelType w:val="hybridMultilevel"/>
    <w:tmpl w:val="DDDE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41C65"/>
    <w:multiLevelType w:val="multilevel"/>
    <w:tmpl w:val="0409001D"/>
    <w:styleLink w:val="Style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718786E"/>
    <w:multiLevelType w:val="hybridMultilevel"/>
    <w:tmpl w:val="C5B2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30311"/>
    <w:multiLevelType w:val="hybridMultilevel"/>
    <w:tmpl w:val="6D0E2376"/>
    <w:name w:val="WW8Num12"/>
    <w:lvl w:ilvl="0" w:tplc="C8723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8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D6BE4"/>
    <w:multiLevelType w:val="multilevel"/>
    <w:tmpl w:val="0409001D"/>
    <w:styleLink w:val="Styl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48439F"/>
    <w:multiLevelType w:val="hybridMultilevel"/>
    <w:tmpl w:val="EEBAFDA8"/>
    <w:name w:val="WW8Num42"/>
    <w:lvl w:ilvl="0" w:tplc="105281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E0BF7"/>
    <w:multiLevelType w:val="multilevel"/>
    <w:tmpl w:val="0409001D"/>
    <w:styleLink w:val="Style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8887EF7"/>
    <w:multiLevelType w:val="multilevel"/>
    <w:tmpl w:val="0409001D"/>
    <w:styleLink w:val="Styl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E460A55"/>
    <w:multiLevelType w:val="multilevel"/>
    <w:tmpl w:val="084CC6F8"/>
    <w:styleLink w:val="Style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0C53E1"/>
    <w:multiLevelType w:val="hybridMultilevel"/>
    <w:tmpl w:val="66BEDE08"/>
    <w:lvl w:ilvl="0" w:tplc="1B0058E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11C63"/>
    <w:multiLevelType w:val="multilevel"/>
    <w:tmpl w:val="0409001D"/>
    <w:styleLink w:val="Style1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6B2A4C"/>
    <w:multiLevelType w:val="multilevel"/>
    <w:tmpl w:val="0409001D"/>
    <w:styleLink w:val="Styl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923A73"/>
    <w:multiLevelType w:val="multilevel"/>
    <w:tmpl w:val="0409001D"/>
    <w:styleLink w:val="Style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741B66"/>
    <w:multiLevelType w:val="hybridMultilevel"/>
    <w:tmpl w:val="7D2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D7BCB"/>
    <w:multiLevelType w:val="multilevel"/>
    <w:tmpl w:val="0409001D"/>
    <w:styleLink w:val="Style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D8E59C6"/>
    <w:multiLevelType w:val="multilevel"/>
    <w:tmpl w:val="0409001D"/>
    <w:styleLink w:val="Style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13E4ED6"/>
    <w:multiLevelType w:val="multilevel"/>
    <w:tmpl w:val="0409001D"/>
    <w:styleLink w:val="Style1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2524212"/>
    <w:multiLevelType w:val="hybridMultilevel"/>
    <w:tmpl w:val="B75A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6" w15:restartNumberingAfterBreak="0">
    <w:nsid w:val="69E410AB"/>
    <w:multiLevelType w:val="hybridMultilevel"/>
    <w:tmpl w:val="22D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0D95"/>
    <w:multiLevelType w:val="hybridMultilevel"/>
    <w:tmpl w:val="A0FE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E2315"/>
    <w:multiLevelType w:val="hybridMultilevel"/>
    <w:tmpl w:val="4D02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2052"/>
    <w:multiLevelType w:val="multilevel"/>
    <w:tmpl w:val="F79254E0"/>
    <w:styleLink w:val="Styl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A3883"/>
    <w:multiLevelType w:val="multilevel"/>
    <w:tmpl w:val="66BEDE08"/>
    <w:styleLink w:val="Style15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0"/>
  </w:num>
  <w:num w:numId="4">
    <w:abstractNumId w:val="10"/>
  </w:num>
  <w:num w:numId="5">
    <w:abstractNumId w:val="39"/>
  </w:num>
  <w:num w:numId="6">
    <w:abstractNumId w:val="23"/>
  </w:num>
  <w:num w:numId="7">
    <w:abstractNumId w:val="24"/>
  </w:num>
  <w:num w:numId="8">
    <w:abstractNumId w:val="18"/>
  </w:num>
  <w:num w:numId="9">
    <w:abstractNumId w:val="28"/>
  </w:num>
  <w:num w:numId="10">
    <w:abstractNumId w:val="25"/>
  </w:num>
  <w:num w:numId="11">
    <w:abstractNumId w:val="12"/>
  </w:num>
  <w:num w:numId="12">
    <w:abstractNumId w:val="31"/>
  </w:num>
  <w:num w:numId="13">
    <w:abstractNumId w:val="11"/>
  </w:num>
  <w:num w:numId="14">
    <w:abstractNumId w:val="16"/>
  </w:num>
  <w:num w:numId="15">
    <w:abstractNumId w:val="32"/>
  </w:num>
  <w:num w:numId="16">
    <w:abstractNumId w:val="27"/>
  </w:num>
  <w:num w:numId="17">
    <w:abstractNumId w:val="29"/>
  </w:num>
  <w:num w:numId="18">
    <w:abstractNumId w:val="40"/>
  </w:num>
  <w:num w:numId="19">
    <w:abstractNumId w:val="13"/>
  </w:num>
  <w:num w:numId="20">
    <w:abstractNumId w:val="33"/>
  </w:num>
  <w:num w:numId="21">
    <w:abstractNumId w:val="21"/>
  </w:num>
  <w:num w:numId="22">
    <w:abstractNumId w:val="9"/>
  </w:num>
  <w:num w:numId="23">
    <w:abstractNumId w:val="36"/>
  </w:num>
  <w:num w:numId="24">
    <w:abstractNumId w:val="19"/>
  </w:num>
  <w:num w:numId="25">
    <w:abstractNumId w:val="30"/>
  </w:num>
  <w:num w:numId="26">
    <w:abstractNumId w:val="14"/>
  </w:num>
  <w:num w:numId="27">
    <w:abstractNumId w:val="34"/>
  </w:num>
  <w:num w:numId="28">
    <w:abstractNumId w:val="37"/>
  </w:num>
  <w:num w:numId="29">
    <w:abstractNumId w:val="38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MjC3NDQ0tTQ0N7BU0lEKTi0uzszPAykwNK4FAK95aCEtAAAA"/>
  </w:docVars>
  <w:rsids>
    <w:rsidRoot w:val="00835379"/>
    <w:rsid w:val="0000494E"/>
    <w:rsid w:val="00007F30"/>
    <w:rsid w:val="000251B4"/>
    <w:rsid w:val="000303B8"/>
    <w:rsid w:val="00031919"/>
    <w:rsid w:val="000340B6"/>
    <w:rsid w:val="00034C4D"/>
    <w:rsid w:val="00042532"/>
    <w:rsid w:val="00042F83"/>
    <w:rsid w:val="00052ABC"/>
    <w:rsid w:val="000536DE"/>
    <w:rsid w:val="00053943"/>
    <w:rsid w:val="0005510F"/>
    <w:rsid w:val="0006459A"/>
    <w:rsid w:val="000661F3"/>
    <w:rsid w:val="0006634D"/>
    <w:rsid w:val="00074C24"/>
    <w:rsid w:val="00076CDC"/>
    <w:rsid w:val="00086530"/>
    <w:rsid w:val="0008693C"/>
    <w:rsid w:val="000A0F43"/>
    <w:rsid w:val="000A0F76"/>
    <w:rsid w:val="000A2459"/>
    <w:rsid w:val="000A2607"/>
    <w:rsid w:val="000A6018"/>
    <w:rsid w:val="000B043A"/>
    <w:rsid w:val="000B5D06"/>
    <w:rsid w:val="000B7C60"/>
    <w:rsid w:val="000C477D"/>
    <w:rsid w:val="000C6809"/>
    <w:rsid w:val="000D0CFF"/>
    <w:rsid w:val="000D23D9"/>
    <w:rsid w:val="000D49F3"/>
    <w:rsid w:val="000D7DAB"/>
    <w:rsid w:val="000E1DE4"/>
    <w:rsid w:val="000F004F"/>
    <w:rsid w:val="000F030B"/>
    <w:rsid w:val="000F4BDB"/>
    <w:rsid w:val="00101E1E"/>
    <w:rsid w:val="001052EB"/>
    <w:rsid w:val="0010579B"/>
    <w:rsid w:val="00110472"/>
    <w:rsid w:val="00113914"/>
    <w:rsid w:val="00114745"/>
    <w:rsid w:val="0012180E"/>
    <w:rsid w:val="001234E3"/>
    <w:rsid w:val="00127AD8"/>
    <w:rsid w:val="0013038E"/>
    <w:rsid w:val="00136BED"/>
    <w:rsid w:val="00143A58"/>
    <w:rsid w:val="00144975"/>
    <w:rsid w:val="0014562E"/>
    <w:rsid w:val="00153785"/>
    <w:rsid w:val="00153C73"/>
    <w:rsid w:val="00155943"/>
    <w:rsid w:val="00160728"/>
    <w:rsid w:val="001610FE"/>
    <w:rsid w:val="00170440"/>
    <w:rsid w:val="001738AA"/>
    <w:rsid w:val="00184DB4"/>
    <w:rsid w:val="00190F00"/>
    <w:rsid w:val="00191CE0"/>
    <w:rsid w:val="00192493"/>
    <w:rsid w:val="00194821"/>
    <w:rsid w:val="00195088"/>
    <w:rsid w:val="00196928"/>
    <w:rsid w:val="00196B97"/>
    <w:rsid w:val="001A2BFA"/>
    <w:rsid w:val="001A327E"/>
    <w:rsid w:val="001B21FC"/>
    <w:rsid w:val="001B31E7"/>
    <w:rsid w:val="001B3584"/>
    <w:rsid w:val="001B3612"/>
    <w:rsid w:val="001B3E17"/>
    <w:rsid w:val="001B3E71"/>
    <w:rsid w:val="001B6D2B"/>
    <w:rsid w:val="001C2CC7"/>
    <w:rsid w:val="001C39DE"/>
    <w:rsid w:val="001E6222"/>
    <w:rsid w:val="001E6995"/>
    <w:rsid w:val="001F60E0"/>
    <w:rsid w:val="00204FC7"/>
    <w:rsid w:val="00206F86"/>
    <w:rsid w:val="0021008D"/>
    <w:rsid w:val="00213BE2"/>
    <w:rsid w:val="00220E5F"/>
    <w:rsid w:val="00222FEF"/>
    <w:rsid w:val="002310AB"/>
    <w:rsid w:val="0023114B"/>
    <w:rsid w:val="0023476B"/>
    <w:rsid w:val="00236E28"/>
    <w:rsid w:val="002448FA"/>
    <w:rsid w:val="00245414"/>
    <w:rsid w:val="00246D48"/>
    <w:rsid w:val="002542E8"/>
    <w:rsid w:val="002613CB"/>
    <w:rsid w:val="002702C1"/>
    <w:rsid w:val="00272A82"/>
    <w:rsid w:val="00273CFD"/>
    <w:rsid w:val="00274124"/>
    <w:rsid w:val="002850EA"/>
    <w:rsid w:val="00292614"/>
    <w:rsid w:val="00296805"/>
    <w:rsid w:val="002B3A40"/>
    <w:rsid w:val="002C7698"/>
    <w:rsid w:val="002D14D4"/>
    <w:rsid w:val="002D4B83"/>
    <w:rsid w:val="002D5AA2"/>
    <w:rsid w:val="002E1826"/>
    <w:rsid w:val="002E6EA6"/>
    <w:rsid w:val="002F3DCC"/>
    <w:rsid w:val="002F5888"/>
    <w:rsid w:val="002F5D3F"/>
    <w:rsid w:val="00307F9E"/>
    <w:rsid w:val="00311678"/>
    <w:rsid w:val="00325077"/>
    <w:rsid w:val="003262B7"/>
    <w:rsid w:val="00326C3A"/>
    <w:rsid w:val="0033091C"/>
    <w:rsid w:val="003329D8"/>
    <w:rsid w:val="00334B5F"/>
    <w:rsid w:val="00334BCD"/>
    <w:rsid w:val="003460F4"/>
    <w:rsid w:val="0034623D"/>
    <w:rsid w:val="003472DF"/>
    <w:rsid w:val="00350ADC"/>
    <w:rsid w:val="00350DD5"/>
    <w:rsid w:val="003533AE"/>
    <w:rsid w:val="00355795"/>
    <w:rsid w:val="00355C1B"/>
    <w:rsid w:val="00365835"/>
    <w:rsid w:val="00365AE6"/>
    <w:rsid w:val="0037153C"/>
    <w:rsid w:val="00372D2E"/>
    <w:rsid w:val="00372E13"/>
    <w:rsid w:val="00376998"/>
    <w:rsid w:val="00380639"/>
    <w:rsid w:val="00390DF5"/>
    <w:rsid w:val="003939D6"/>
    <w:rsid w:val="003A26E3"/>
    <w:rsid w:val="003A51C8"/>
    <w:rsid w:val="003B709F"/>
    <w:rsid w:val="003C223E"/>
    <w:rsid w:val="003C27AA"/>
    <w:rsid w:val="003C45FF"/>
    <w:rsid w:val="003C5185"/>
    <w:rsid w:val="003D16CD"/>
    <w:rsid w:val="003D4EF5"/>
    <w:rsid w:val="003D6B04"/>
    <w:rsid w:val="003E4235"/>
    <w:rsid w:val="003E48CD"/>
    <w:rsid w:val="003E69EE"/>
    <w:rsid w:val="004000C7"/>
    <w:rsid w:val="00400B0C"/>
    <w:rsid w:val="00402533"/>
    <w:rsid w:val="00404282"/>
    <w:rsid w:val="004054E8"/>
    <w:rsid w:val="004062E8"/>
    <w:rsid w:val="00411A0D"/>
    <w:rsid w:val="0041495A"/>
    <w:rsid w:val="00414E3B"/>
    <w:rsid w:val="0041575D"/>
    <w:rsid w:val="00431808"/>
    <w:rsid w:val="00434140"/>
    <w:rsid w:val="0043639E"/>
    <w:rsid w:val="00443504"/>
    <w:rsid w:val="00447ECA"/>
    <w:rsid w:val="00452DFA"/>
    <w:rsid w:val="00455F4C"/>
    <w:rsid w:val="00457B0B"/>
    <w:rsid w:val="004646A0"/>
    <w:rsid w:val="00466D84"/>
    <w:rsid w:val="00475E97"/>
    <w:rsid w:val="00484FAE"/>
    <w:rsid w:val="00485DF6"/>
    <w:rsid w:val="0049042B"/>
    <w:rsid w:val="00493DAB"/>
    <w:rsid w:val="0049428C"/>
    <w:rsid w:val="004A30DA"/>
    <w:rsid w:val="004A3435"/>
    <w:rsid w:val="004A49F2"/>
    <w:rsid w:val="004A63E9"/>
    <w:rsid w:val="004B2CF4"/>
    <w:rsid w:val="004C370B"/>
    <w:rsid w:val="004D2D5E"/>
    <w:rsid w:val="004D6399"/>
    <w:rsid w:val="004D68DD"/>
    <w:rsid w:val="004D7016"/>
    <w:rsid w:val="004D722A"/>
    <w:rsid w:val="004E3F8F"/>
    <w:rsid w:val="004E7018"/>
    <w:rsid w:val="004F4C68"/>
    <w:rsid w:val="00504331"/>
    <w:rsid w:val="00506558"/>
    <w:rsid w:val="00510BDE"/>
    <w:rsid w:val="00511450"/>
    <w:rsid w:val="00515273"/>
    <w:rsid w:val="00515CDE"/>
    <w:rsid w:val="00517C1F"/>
    <w:rsid w:val="00525713"/>
    <w:rsid w:val="005303FC"/>
    <w:rsid w:val="00534822"/>
    <w:rsid w:val="005356DD"/>
    <w:rsid w:val="00537D26"/>
    <w:rsid w:val="005449E8"/>
    <w:rsid w:val="00550A80"/>
    <w:rsid w:val="00557345"/>
    <w:rsid w:val="00560CB4"/>
    <w:rsid w:val="005629BE"/>
    <w:rsid w:val="00566112"/>
    <w:rsid w:val="00571A9E"/>
    <w:rsid w:val="00571DDA"/>
    <w:rsid w:val="00573556"/>
    <w:rsid w:val="00582316"/>
    <w:rsid w:val="005839AB"/>
    <w:rsid w:val="005852CB"/>
    <w:rsid w:val="00585CED"/>
    <w:rsid w:val="00586348"/>
    <w:rsid w:val="005965AB"/>
    <w:rsid w:val="005A313C"/>
    <w:rsid w:val="005A7BD0"/>
    <w:rsid w:val="005B4AD0"/>
    <w:rsid w:val="005B4D59"/>
    <w:rsid w:val="005B5369"/>
    <w:rsid w:val="005B748E"/>
    <w:rsid w:val="005C0AB3"/>
    <w:rsid w:val="005C34C8"/>
    <w:rsid w:val="005C41A2"/>
    <w:rsid w:val="005C479D"/>
    <w:rsid w:val="005C6FE5"/>
    <w:rsid w:val="005D0283"/>
    <w:rsid w:val="005D1AF7"/>
    <w:rsid w:val="005D2BCC"/>
    <w:rsid w:val="005D320A"/>
    <w:rsid w:val="005D4601"/>
    <w:rsid w:val="005D57FF"/>
    <w:rsid w:val="005E1530"/>
    <w:rsid w:val="005E2F3C"/>
    <w:rsid w:val="005E36C0"/>
    <w:rsid w:val="005E40BD"/>
    <w:rsid w:val="005E42D6"/>
    <w:rsid w:val="005E519D"/>
    <w:rsid w:val="005F13C4"/>
    <w:rsid w:val="005F6200"/>
    <w:rsid w:val="00606856"/>
    <w:rsid w:val="00607AAC"/>
    <w:rsid w:val="006104F8"/>
    <w:rsid w:val="00610536"/>
    <w:rsid w:val="0061068F"/>
    <w:rsid w:val="00612FE4"/>
    <w:rsid w:val="0061559D"/>
    <w:rsid w:val="006312BA"/>
    <w:rsid w:val="00633553"/>
    <w:rsid w:val="00642DF9"/>
    <w:rsid w:val="00642E90"/>
    <w:rsid w:val="0064467A"/>
    <w:rsid w:val="006506F4"/>
    <w:rsid w:val="006512D4"/>
    <w:rsid w:val="0065164B"/>
    <w:rsid w:val="006526CD"/>
    <w:rsid w:val="00657238"/>
    <w:rsid w:val="00661579"/>
    <w:rsid w:val="00663738"/>
    <w:rsid w:val="00666EFF"/>
    <w:rsid w:val="00667C9A"/>
    <w:rsid w:val="00667CF8"/>
    <w:rsid w:val="0067723F"/>
    <w:rsid w:val="00682242"/>
    <w:rsid w:val="00683EA0"/>
    <w:rsid w:val="006858E2"/>
    <w:rsid w:val="006907A4"/>
    <w:rsid w:val="0069320C"/>
    <w:rsid w:val="00693500"/>
    <w:rsid w:val="006948FE"/>
    <w:rsid w:val="006956DE"/>
    <w:rsid w:val="006A17A0"/>
    <w:rsid w:val="006B072F"/>
    <w:rsid w:val="006B338E"/>
    <w:rsid w:val="006D0F5F"/>
    <w:rsid w:val="006D2409"/>
    <w:rsid w:val="006D3FDA"/>
    <w:rsid w:val="006D5ED0"/>
    <w:rsid w:val="006F5434"/>
    <w:rsid w:val="00702C2F"/>
    <w:rsid w:val="0071191C"/>
    <w:rsid w:val="00716EB5"/>
    <w:rsid w:val="00717552"/>
    <w:rsid w:val="007211E5"/>
    <w:rsid w:val="0072149B"/>
    <w:rsid w:val="00727C44"/>
    <w:rsid w:val="00733FC5"/>
    <w:rsid w:val="00735304"/>
    <w:rsid w:val="00737D9C"/>
    <w:rsid w:val="0074099A"/>
    <w:rsid w:val="00743DE9"/>
    <w:rsid w:val="0075224E"/>
    <w:rsid w:val="007537FD"/>
    <w:rsid w:val="00755822"/>
    <w:rsid w:val="00756CC5"/>
    <w:rsid w:val="00765B49"/>
    <w:rsid w:val="00765C59"/>
    <w:rsid w:val="007727FC"/>
    <w:rsid w:val="0077363F"/>
    <w:rsid w:val="00780934"/>
    <w:rsid w:val="00782E09"/>
    <w:rsid w:val="00783111"/>
    <w:rsid w:val="00785443"/>
    <w:rsid w:val="0078649A"/>
    <w:rsid w:val="007870E9"/>
    <w:rsid w:val="00787ADE"/>
    <w:rsid w:val="0079004C"/>
    <w:rsid w:val="00790EBA"/>
    <w:rsid w:val="00794851"/>
    <w:rsid w:val="007A13D7"/>
    <w:rsid w:val="007A3B07"/>
    <w:rsid w:val="007A54AC"/>
    <w:rsid w:val="007B3EDD"/>
    <w:rsid w:val="007B5D81"/>
    <w:rsid w:val="007B610B"/>
    <w:rsid w:val="007B6E0C"/>
    <w:rsid w:val="007C6AE0"/>
    <w:rsid w:val="007C76D1"/>
    <w:rsid w:val="007C7758"/>
    <w:rsid w:val="007D1474"/>
    <w:rsid w:val="007D36DE"/>
    <w:rsid w:val="007E1565"/>
    <w:rsid w:val="007E26F2"/>
    <w:rsid w:val="007E4180"/>
    <w:rsid w:val="007E5605"/>
    <w:rsid w:val="007E5836"/>
    <w:rsid w:val="007F1A26"/>
    <w:rsid w:val="00802350"/>
    <w:rsid w:val="00802C42"/>
    <w:rsid w:val="00810E04"/>
    <w:rsid w:val="00812552"/>
    <w:rsid w:val="0081303A"/>
    <w:rsid w:val="00814119"/>
    <w:rsid w:val="00814917"/>
    <w:rsid w:val="00816EB1"/>
    <w:rsid w:val="00821970"/>
    <w:rsid w:val="00821B80"/>
    <w:rsid w:val="0082376C"/>
    <w:rsid w:val="0082647F"/>
    <w:rsid w:val="00826E9A"/>
    <w:rsid w:val="00830663"/>
    <w:rsid w:val="00835379"/>
    <w:rsid w:val="008404BD"/>
    <w:rsid w:val="0084531F"/>
    <w:rsid w:val="00863000"/>
    <w:rsid w:val="00863A23"/>
    <w:rsid w:val="00864795"/>
    <w:rsid w:val="008653B8"/>
    <w:rsid w:val="008663E1"/>
    <w:rsid w:val="00885B55"/>
    <w:rsid w:val="0089072F"/>
    <w:rsid w:val="00892442"/>
    <w:rsid w:val="008A06AE"/>
    <w:rsid w:val="008B203E"/>
    <w:rsid w:val="008B2055"/>
    <w:rsid w:val="008C1419"/>
    <w:rsid w:val="008C4260"/>
    <w:rsid w:val="008C6B19"/>
    <w:rsid w:val="008D2A41"/>
    <w:rsid w:val="008D6B49"/>
    <w:rsid w:val="008D7F1D"/>
    <w:rsid w:val="008E12C2"/>
    <w:rsid w:val="008E4665"/>
    <w:rsid w:val="008E5669"/>
    <w:rsid w:val="008E5EA8"/>
    <w:rsid w:val="008E72B6"/>
    <w:rsid w:val="008F10A0"/>
    <w:rsid w:val="008F79AE"/>
    <w:rsid w:val="009007B5"/>
    <w:rsid w:val="00913ACD"/>
    <w:rsid w:val="00914991"/>
    <w:rsid w:val="00915228"/>
    <w:rsid w:val="009167F2"/>
    <w:rsid w:val="00924C3C"/>
    <w:rsid w:val="0092513E"/>
    <w:rsid w:val="009254C9"/>
    <w:rsid w:val="00935C00"/>
    <w:rsid w:val="00937B03"/>
    <w:rsid w:val="0094165D"/>
    <w:rsid w:val="00944B9A"/>
    <w:rsid w:val="0095547D"/>
    <w:rsid w:val="00956899"/>
    <w:rsid w:val="009607AB"/>
    <w:rsid w:val="0096226E"/>
    <w:rsid w:val="0096289E"/>
    <w:rsid w:val="009636A1"/>
    <w:rsid w:val="00963A13"/>
    <w:rsid w:val="00974558"/>
    <w:rsid w:val="009745B0"/>
    <w:rsid w:val="00976649"/>
    <w:rsid w:val="00977C23"/>
    <w:rsid w:val="00984F4C"/>
    <w:rsid w:val="00985B8D"/>
    <w:rsid w:val="00992BA6"/>
    <w:rsid w:val="00993619"/>
    <w:rsid w:val="009A1F75"/>
    <w:rsid w:val="009B060A"/>
    <w:rsid w:val="009C0564"/>
    <w:rsid w:val="009C3D60"/>
    <w:rsid w:val="009C4666"/>
    <w:rsid w:val="009D532D"/>
    <w:rsid w:val="009D5689"/>
    <w:rsid w:val="009E2CB9"/>
    <w:rsid w:val="009E4271"/>
    <w:rsid w:val="009E669E"/>
    <w:rsid w:val="009F022A"/>
    <w:rsid w:val="009F07B3"/>
    <w:rsid w:val="009F0E25"/>
    <w:rsid w:val="009F52EA"/>
    <w:rsid w:val="009F6518"/>
    <w:rsid w:val="009F7EEE"/>
    <w:rsid w:val="00A015AC"/>
    <w:rsid w:val="00A0190C"/>
    <w:rsid w:val="00A06339"/>
    <w:rsid w:val="00A0674C"/>
    <w:rsid w:val="00A06755"/>
    <w:rsid w:val="00A11C73"/>
    <w:rsid w:val="00A16888"/>
    <w:rsid w:val="00A22EF2"/>
    <w:rsid w:val="00A24DC4"/>
    <w:rsid w:val="00A26B2B"/>
    <w:rsid w:val="00A30DFF"/>
    <w:rsid w:val="00A40FB9"/>
    <w:rsid w:val="00A41396"/>
    <w:rsid w:val="00A42A0C"/>
    <w:rsid w:val="00A43519"/>
    <w:rsid w:val="00A4604A"/>
    <w:rsid w:val="00A51D63"/>
    <w:rsid w:val="00A51F5F"/>
    <w:rsid w:val="00A5628A"/>
    <w:rsid w:val="00A61373"/>
    <w:rsid w:val="00A620B6"/>
    <w:rsid w:val="00A637CF"/>
    <w:rsid w:val="00A65EB3"/>
    <w:rsid w:val="00A676E8"/>
    <w:rsid w:val="00A71464"/>
    <w:rsid w:val="00A74043"/>
    <w:rsid w:val="00A775B9"/>
    <w:rsid w:val="00A82882"/>
    <w:rsid w:val="00A82BFA"/>
    <w:rsid w:val="00A84DAE"/>
    <w:rsid w:val="00A91EB6"/>
    <w:rsid w:val="00A9669F"/>
    <w:rsid w:val="00AA1E2B"/>
    <w:rsid w:val="00AA6259"/>
    <w:rsid w:val="00AA7F67"/>
    <w:rsid w:val="00AC0A50"/>
    <w:rsid w:val="00AC1B0E"/>
    <w:rsid w:val="00AC4825"/>
    <w:rsid w:val="00AC51E7"/>
    <w:rsid w:val="00AD45F4"/>
    <w:rsid w:val="00AD4F4C"/>
    <w:rsid w:val="00AE006D"/>
    <w:rsid w:val="00AE1625"/>
    <w:rsid w:val="00AE2FAF"/>
    <w:rsid w:val="00AE3E83"/>
    <w:rsid w:val="00AE5044"/>
    <w:rsid w:val="00AE655E"/>
    <w:rsid w:val="00AE7A4D"/>
    <w:rsid w:val="00AF6612"/>
    <w:rsid w:val="00B0266B"/>
    <w:rsid w:val="00B0321A"/>
    <w:rsid w:val="00B066BB"/>
    <w:rsid w:val="00B067B3"/>
    <w:rsid w:val="00B12EC7"/>
    <w:rsid w:val="00B14125"/>
    <w:rsid w:val="00B22EC9"/>
    <w:rsid w:val="00B31420"/>
    <w:rsid w:val="00B321BE"/>
    <w:rsid w:val="00B35845"/>
    <w:rsid w:val="00B42D8C"/>
    <w:rsid w:val="00B461AA"/>
    <w:rsid w:val="00B46951"/>
    <w:rsid w:val="00B51469"/>
    <w:rsid w:val="00B52B0C"/>
    <w:rsid w:val="00B538AD"/>
    <w:rsid w:val="00B56B4A"/>
    <w:rsid w:val="00B576F5"/>
    <w:rsid w:val="00B6013E"/>
    <w:rsid w:val="00B8629B"/>
    <w:rsid w:val="00B87B89"/>
    <w:rsid w:val="00B87E9D"/>
    <w:rsid w:val="00BA12B7"/>
    <w:rsid w:val="00BA144B"/>
    <w:rsid w:val="00BA60B5"/>
    <w:rsid w:val="00BA7742"/>
    <w:rsid w:val="00BB404F"/>
    <w:rsid w:val="00BB44CB"/>
    <w:rsid w:val="00BC303E"/>
    <w:rsid w:val="00BC77D7"/>
    <w:rsid w:val="00BE15BB"/>
    <w:rsid w:val="00BE1D2A"/>
    <w:rsid w:val="00BE55BF"/>
    <w:rsid w:val="00BF4725"/>
    <w:rsid w:val="00BF7C5B"/>
    <w:rsid w:val="00C00618"/>
    <w:rsid w:val="00C035AE"/>
    <w:rsid w:val="00C03CDD"/>
    <w:rsid w:val="00C0558E"/>
    <w:rsid w:val="00C100B4"/>
    <w:rsid w:val="00C16C91"/>
    <w:rsid w:val="00C27E7E"/>
    <w:rsid w:val="00C3128C"/>
    <w:rsid w:val="00C36C71"/>
    <w:rsid w:val="00C37F77"/>
    <w:rsid w:val="00C4020B"/>
    <w:rsid w:val="00C43C39"/>
    <w:rsid w:val="00C45964"/>
    <w:rsid w:val="00C5781E"/>
    <w:rsid w:val="00C57A87"/>
    <w:rsid w:val="00C61440"/>
    <w:rsid w:val="00C61921"/>
    <w:rsid w:val="00C63605"/>
    <w:rsid w:val="00C664DD"/>
    <w:rsid w:val="00C703AC"/>
    <w:rsid w:val="00C70812"/>
    <w:rsid w:val="00C71786"/>
    <w:rsid w:val="00C720B3"/>
    <w:rsid w:val="00C7417D"/>
    <w:rsid w:val="00C756E8"/>
    <w:rsid w:val="00C83518"/>
    <w:rsid w:val="00C83F16"/>
    <w:rsid w:val="00C84D4A"/>
    <w:rsid w:val="00C93FB0"/>
    <w:rsid w:val="00C94A5A"/>
    <w:rsid w:val="00C95C21"/>
    <w:rsid w:val="00CB255C"/>
    <w:rsid w:val="00CD044F"/>
    <w:rsid w:val="00CD0699"/>
    <w:rsid w:val="00CD2EF6"/>
    <w:rsid w:val="00CD7654"/>
    <w:rsid w:val="00CE1D4B"/>
    <w:rsid w:val="00CE1E6C"/>
    <w:rsid w:val="00CF0C15"/>
    <w:rsid w:val="00CF0C7A"/>
    <w:rsid w:val="00CF4754"/>
    <w:rsid w:val="00CF518A"/>
    <w:rsid w:val="00CF69EA"/>
    <w:rsid w:val="00D12339"/>
    <w:rsid w:val="00D130A6"/>
    <w:rsid w:val="00D132B8"/>
    <w:rsid w:val="00D25236"/>
    <w:rsid w:val="00D32C13"/>
    <w:rsid w:val="00D34836"/>
    <w:rsid w:val="00D4464C"/>
    <w:rsid w:val="00D50F93"/>
    <w:rsid w:val="00D524FC"/>
    <w:rsid w:val="00D56EBC"/>
    <w:rsid w:val="00D579D4"/>
    <w:rsid w:val="00D60547"/>
    <w:rsid w:val="00D646E1"/>
    <w:rsid w:val="00D65CA7"/>
    <w:rsid w:val="00D664B4"/>
    <w:rsid w:val="00D67B2E"/>
    <w:rsid w:val="00D745E8"/>
    <w:rsid w:val="00D77296"/>
    <w:rsid w:val="00D84BB3"/>
    <w:rsid w:val="00D87033"/>
    <w:rsid w:val="00D90BB0"/>
    <w:rsid w:val="00D91D5E"/>
    <w:rsid w:val="00D950D7"/>
    <w:rsid w:val="00D96E60"/>
    <w:rsid w:val="00DA1E76"/>
    <w:rsid w:val="00DB282B"/>
    <w:rsid w:val="00DB38F1"/>
    <w:rsid w:val="00DC143C"/>
    <w:rsid w:val="00DC239E"/>
    <w:rsid w:val="00DC424A"/>
    <w:rsid w:val="00DC5B48"/>
    <w:rsid w:val="00DD027C"/>
    <w:rsid w:val="00DD393F"/>
    <w:rsid w:val="00DD395B"/>
    <w:rsid w:val="00DD40ED"/>
    <w:rsid w:val="00DE36AD"/>
    <w:rsid w:val="00DE516D"/>
    <w:rsid w:val="00DF094F"/>
    <w:rsid w:val="00DF1825"/>
    <w:rsid w:val="00DF2FFD"/>
    <w:rsid w:val="00DF3CA8"/>
    <w:rsid w:val="00DF6B6E"/>
    <w:rsid w:val="00E037BC"/>
    <w:rsid w:val="00E10FF6"/>
    <w:rsid w:val="00E11C3E"/>
    <w:rsid w:val="00E1525F"/>
    <w:rsid w:val="00E210CB"/>
    <w:rsid w:val="00E22A72"/>
    <w:rsid w:val="00E23718"/>
    <w:rsid w:val="00E26AEC"/>
    <w:rsid w:val="00E27FEE"/>
    <w:rsid w:val="00E30243"/>
    <w:rsid w:val="00E313A2"/>
    <w:rsid w:val="00E34E3B"/>
    <w:rsid w:val="00E4096C"/>
    <w:rsid w:val="00E43C9A"/>
    <w:rsid w:val="00E52779"/>
    <w:rsid w:val="00E53409"/>
    <w:rsid w:val="00E53771"/>
    <w:rsid w:val="00E53AD5"/>
    <w:rsid w:val="00E53EF0"/>
    <w:rsid w:val="00E56761"/>
    <w:rsid w:val="00E600D2"/>
    <w:rsid w:val="00E633E6"/>
    <w:rsid w:val="00E645C3"/>
    <w:rsid w:val="00E658E0"/>
    <w:rsid w:val="00E67385"/>
    <w:rsid w:val="00E75E2D"/>
    <w:rsid w:val="00E83F04"/>
    <w:rsid w:val="00E86FED"/>
    <w:rsid w:val="00E91980"/>
    <w:rsid w:val="00E91CEB"/>
    <w:rsid w:val="00E932CE"/>
    <w:rsid w:val="00E94EA8"/>
    <w:rsid w:val="00EA2878"/>
    <w:rsid w:val="00EA7186"/>
    <w:rsid w:val="00EB0909"/>
    <w:rsid w:val="00EC00F0"/>
    <w:rsid w:val="00EC3ABE"/>
    <w:rsid w:val="00EC3F24"/>
    <w:rsid w:val="00EC5E9A"/>
    <w:rsid w:val="00ED0487"/>
    <w:rsid w:val="00ED055C"/>
    <w:rsid w:val="00ED604B"/>
    <w:rsid w:val="00ED7686"/>
    <w:rsid w:val="00ED7AEE"/>
    <w:rsid w:val="00EE57BA"/>
    <w:rsid w:val="00EE64AC"/>
    <w:rsid w:val="00EE71B7"/>
    <w:rsid w:val="00EF2930"/>
    <w:rsid w:val="00EF390A"/>
    <w:rsid w:val="00EF49CD"/>
    <w:rsid w:val="00EF5712"/>
    <w:rsid w:val="00EF6B2D"/>
    <w:rsid w:val="00F00DD0"/>
    <w:rsid w:val="00F047B0"/>
    <w:rsid w:val="00F06CD1"/>
    <w:rsid w:val="00F079EB"/>
    <w:rsid w:val="00F13CA1"/>
    <w:rsid w:val="00F14FF1"/>
    <w:rsid w:val="00F16715"/>
    <w:rsid w:val="00F1693E"/>
    <w:rsid w:val="00F3443A"/>
    <w:rsid w:val="00F3450E"/>
    <w:rsid w:val="00F45A38"/>
    <w:rsid w:val="00F46A74"/>
    <w:rsid w:val="00F55CDC"/>
    <w:rsid w:val="00F61DA6"/>
    <w:rsid w:val="00F63DAC"/>
    <w:rsid w:val="00F70275"/>
    <w:rsid w:val="00F71DD3"/>
    <w:rsid w:val="00F720E3"/>
    <w:rsid w:val="00F72DC0"/>
    <w:rsid w:val="00F740B7"/>
    <w:rsid w:val="00F80DEA"/>
    <w:rsid w:val="00F82FAA"/>
    <w:rsid w:val="00F83811"/>
    <w:rsid w:val="00F84A71"/>
    <w:rsid w:val="00F862F2"/>
    <w:rsid w:val="00F87232"/>
    <w:rsid w:val="00F91CD8"/>
    <w:rsid w:val="00F91F3A"/>
    <w:rsid w:val="00F94849"/>
    <w:rsid w:val="00FA068F"/>
    <w:rsid w:val="00FA095E"/>
    <w:rsid w:val="00FA1EB9"/>
    <w:rsid w:val="00FA3272"/>
    <w:rsid w:val="00FA35C5"/>
    <w:rsid w:val="00FA45B0"/>
    <w:rsid w:val="00FA69A3"/>
    <w:rsid w:val="00FB0B9D"/>
    <w:rsid w:val="00FB275C"/>
    <w:rsid w:val="00FC15DD"/>
    <w:rsid w:val="00FC3DFA"/>
    <w:rsid w:val="00FD18C8"/>
    <w:rsid w:val="00FE2D5B"/>
    <w:rsid w:val="00FF210A"/>
    <w:rsid w:val="00FF2F01"/>
    <w:rsid w:val="00FF5082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6FAD8B"/>
  <w15:chartTrackingRefBased/>
  <w15:docId w15:val="{B19E5C89-B7A7-47D7-987E-1AAF0059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686"/>
  </w:style>
  <w:style w:type="paragraph" w:styleId="Heading1">
    <w:name w:val="heading 1"/>
    <w:basedOn w:val="Normal"/>
    <w:next w:val="Normal"/>
    <w:link w:val="Heading1Char"/>
    <w:uiPriority w:val="9"/>
    <w:qFormat/>
    <w:rsid w:val="00380639"/>
    <w:pPr>
      <w:keepNext/>
      <w:widowControl w:val="0"/>
      <w:tabs>
        <w:tab w:val="left" w:pos="-1080"/>
        <w:tab w:val="left" w:pos="-720"/>
        <w:tab w:val="left" w:pos="0"/>
        <w:tab w:val="left" w:pos="720"/>
        <w:tab w:val="left" w:pos="1440"/>
        <w:tab w:val="left" w:pos="162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120"/>
        <w:tab w:val="left" w:pos="6480"/>
        <w:tab w:val="left" w:pos="7200"/>
        <w:tab w:val="left" w:pos="7920"/>
        <w:tab w:val="left" w:pos="8640"/>
        <w:tab w:val="left" w:pos="9360"/>
      </w:tabs>
      <w:ind w:firstLine="1620"/>
      <w:outlineLvl w:val="0"/>
    </w:pPr>
    <w:rPr>
      <w:b/>
      <w:snapToGrid w:val="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0639"/>
    <w:pPr>
      <w:keepNext/>
      <w:tabs>
        <w:tab w:val="left" w:pos="36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380639"/>
    <w:pPr>
      <w:keepNext/>
      <w:tabs>
        <w:tab w:val="left" w:pos="360"/>
      </w:tabs>
      <w:ind w:left="36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80639"/>
    <w:pPr>
      <w:keepNext/>
      <w:tabs>
        <w:tab w:val="left" w:pos="36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380639"/>
    <w:pPr>
      <w:keepNext/>
      <w:tabs>
        <w:tab w:val="left" w:pos="360"/>
      </w:tabs>
      <w:ind w:left="36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380639"/>
    <w:pPr>
      <w:keepNext/>
      <w:tabs>
        <w:tab w:val="left" w:pos="360"/>
      </w:tabs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0639"/>
    <w:pPr>
      <w:keepNext/>
      <w:ind w:left="720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380639"/>
    <w:pPr>
      <w:keepNext/>
      <w:ind w:right="-720"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80639"/>
    <w:pPr>
      <w:keepNext/>
      <w:ind w:left="-720" w:firstLine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06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80639"/>
    <w:pPr>
      <w:tabs>
        <w:tab w:val="center" w:pos="4320"/>
        <w:tab w:val="right" w:pos="8640"/>
      </w:tabs>
    </w:pPr>
  </w:style>
  <w:style w:type="character" w:styleId="Hyperlink">
    <w:name w:val="Hyperlink"/>
    <w:rsid w:val="00380639"/>
    <w:rPr>
      <w:color w:val="0000FF"/>
      <w:u w:val="single"/>
    </w:rPr>
  </w:style>
  <w:style w:type="character" w:customStyle="1" w:styleId="Hypertext">
    <w:name w:val="Hypertext"/>
    <w:rsid w:val="00380639"/>
    <w:rPr>
      <w:color w:val="0000FF"/>
      <w:u w:val="single"/>
    </w:rPr>
  </w:style>
  <w:style w:type="paragraph" w:customStyle="1" w:styleId="Level1">
    <w:name w:val="Level 1"/>
    <w:basedOn w:val="Normal"/>
    <w:rsid w:val="00380639"/>
    <w:pPr>
      <w:widowControl w:val="0"/>
      <w:ind w:left="1800" w:hanging="180"/>
    </w:pPr>
    <w:rPr>
      <w:snapToGrid w:val="0"/>
      <w:sz w:val="24"/>
    </w:rPr>
  </w:style>
  <w:style w:type="paragraph" w:styleId="BodyTextIndent">
    <w:name w:val="Body Text Indent"/>
    <w:basedOn w:val="Normal"/>
    <w:link w:val="BodyTextIndentChar"/>
    <w:rsid w:val="00380639"/>
    <w:pPr>
      <w:tabs>
        <w:tab w:val="left" w:pos="360"/>
      </w:tabs>
      <w:ind w:left="720"/>
    </w:pPr>
  </w:style>
  <w:style w:type="paragraph" w:customStyle="1" w:styleId="Achievement">
    <w:name w:val="Achievement"/>
    <w:basedOn w:val="BodyText"/>
    <w:qFormat/>
    <w:rsid w:val="00380639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rsid w:val="00380639"/>
    <w:pPr>
      <w:spacing w:after="120"/>
    </w:pPr>
  </w:style>
  <w:style w:type="paragraph" w:styleId="Title">
    <w:name w:val="Title"/>
    <w:basedOn w:val="Normal"/>
    <w:link w:val="TitleChar"/>
    <w:qFormat/>
    <w:rsid w:val="00380639"/>
    <w:pPr>
      <w:jc w:val="center"/>
    </w:pPr>
    <w:rPr>
      <w:b/>
      <w:sz w:val="72"/>
    </w:rPr>
  </w:style>
  <w:style w:type="character" w:customStyle="1" w:styleId="small1">
    <w:name w:val="small1"/>
    <w:rsid w:val="00380639"/>
    <w:rPr>
      <w:rFonts w:ascii="Verdana" w:hAnsi="Verdana" w:hint="default"/>
      <w:i w:val="0"/>
      <w:iCs w:val="0"/>
      <w:sz w:val="16"/>
      <w:szCs w:val="16"/>
    </w:rPr>
  </w:style>
  <w:style w:type="paragraph" w:styleId="Subtitle">
    <w:name w:val="Subtitle"/>
    <w:basedOn w:val="Normal"/>
    <w:link w:val="SubtitleChar"/>
    <w:qFormat/>
    <w:rsid w:val="00380639"/>
    <w:pPr>
      <w:ind w:right="-720"/>
      <w:jc w:val="center"/>
    </w:pPr>
    <w:rPr>
      <w:b/>
      <w:sz w:val="24"/>
    </w:rPr>
  </w:style>
  <w:style w:type="paragraph" w:styleId="NormalWeb">
    <w:name w:val="Normal (Web)"/>
    <w:basedOn w:val="Normal"/>
    <w:link w:val="NormalWebChar"/>
    <w:uiPriority w:val="99"/>
    <w:rsid w:val="00380639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styleId="BodyText2">
    <w:name w:val="Body Text 2"/>
    <w:basedOn w:val="Normal"/>
    <w:link w:val="BodyText2Char"/>
    <w:rsid w:val="00380639"/>
    <w:rPr>
      <w:b/>
      <w:bCs/>
      <w:u w:val="single"/>
    </w:rPr>
  </w:style>
  <w:style w:type="paragraph" w:styleId="BodyText3">
    <w:name w:val="Body Text 3"/>
    <w:basedOn w:val="Normal"/>
    <w:link w:val="BodyText3Char"/>
    <w:rsid w:val="00380639"/>
    <w:pPr>
      <w:jc w:val="both"/>
    </w:pPr>
    <w:rPr>
      <w:sz w:val="19"/>
    </w:rPr>
  </w:style>
  <w:style w:type="paragraph" w:styleId="PlainText">
    <w:name w:val="Plain Text"/>
    <w:basedOn w:val="Normal"/>
    <w:link w:val="PlainTextChar"/>
    <w:uiPriority w:val="99"/>
    <w:rsid w:val="00380639"/>
    <w:rPr>
      <w:rFonts w:ascii="Courier" w:hAnsi="Courier"/>
    </w:rPr>
  </w:style>
  <w:style w:type="paragraph" w:styleId="BodyTextIndent2">
    <w:name w:val="Body Text Indent 2"/>
    <w:basedOn w:val="Normal"/>
    <w:link w:val="BodyTextIndent2Char"/>
    <w:rsid w:val="00380639"/>
    <w:pPr>
      <w:ind w:left="1440"/>
    </w:pPr>
    <w:rPr>
      <w:szCs w:val="24"/>
    </w:rPr>
  </w:style>
  <w:style w:type="character" w:customStyle="1" w:styleId="highlight">
    <w:name w:val="highlight"/>
    <w:basedOn w:val="DefaultParagraphFont"/>
    <w:rsid w:val="00380639"/>
  </w:style>
  <w:style w:type="paragraph" w:customStyle="1" w:styleId="Description">
    <w:name w:val="Description"/>
    <w:basedOn w:val="Normal"/>
    <w:rsid w:val="00380639"/>
    <w:pPr>
      <w:spacing w:line="220" w:lineRule="exact"/>
      <w:ind w:left="288" w:hanging="288"/>
    </w:pPr>
    <w:rPr>
      <w:rFonts w:ascii="Verdana" w:hAnsi="Verdana" w:cs="Arial"/>
      <w:sz w:val="16"/>
    </w:rPr>
  </w:style>
  <w:style w:type="paragraph" w:customStyle="1" w:styleId="bulletedlist">
    <w:name w:val="bulleted list"/>
    <w:basedOn w:val="Normal"/>
    <w:rsid w:val="00380639"/>
    <w:pPr>
      <w:numPr>
        <w:numId w:val="2"/>
      </w:numPr>
      <w:spacing w:after="80" w:line="220" w:lineRule="exact"/>
    </w:pPr>
    <w:rPr>
      <w:rFonts w:ascii="Verdana" w:hAnsi="Verdana" w:cs="Arial"/>
      <w:sz w:val="16"/>
    </w:rPr>
  </w:style>
  <w:style w:type="paragraph" w:customStyle="1" w:styleId="Position">
    <w:name w:val="Position"/>
    <w:basedOn w:val="Normal"/>
    <w:rsid w:val="00380639"/>
    <w:pPr>
      <w:spacing w:before="20" w:line="180" w:lineRule="exact"/>
    </w:pPr>
    <w:rPr>
      <w:rFonts w:ascii="Verdana" w:hAnsi="Verdana" w:cs="Arial"/>
      <w:b/>
      <w:sz w:val="16"/>
    </w:rPr>
  </w:style>
  <w:style w:type="paragraph" w:customStyle="1" w:styleId="Location">
    <w:name w:val="Location"/>
    <w:basedOn w:val="Normal"/>
    <w:rsid w:val="00380639"/>
    <w:pPr>
      <w:spacing w:after="80" w:line="220" w:lineRule="exact"/>
    </w:pPr>
    <w:rPr>
      <w:rFonts w:ascii="Verdana" w:hAnsi="Verdana" w:cs="Arial"/>
      <w:i/>
      <w:sz w:val="16"/>
    </w:rPr>
  </w:style>
  <w:style w:type="paragraph" w:customStyle="1" w:styleId="Dates">
    <w:name w:val="Dates"/>
    <w:basedOn w:val="Normal"/>
    <w:rsid w:val="00380639"/>
    <w:pPr>
      <w:spacing w:line="220" w:lineRule="exact"/>
      <w:jc w:val="right"/>
    </w:pPr>
    <w:rPr>
      <w:rFonts w:ascii="Verdana" w:hAnsi="Verdana" w:cs="Arial"/>
      <w:sz w:val="16"/>
    </w:rPr>
  </w:style>
  <w:style w:type="paragraph" w:customStyle="1" w:styleId="space">
    <w:name w:val="space"/>
    <w:basedOn w:val="Normal"/>
    <w:rsid w:val="00380639"/>
    <w:pPr>
      <w:spacing w:line="160" w:lineRule="exact"/>
    </w:pPr>
    <w:rPr>
      <w:rFonts w:ascii="Verdana" w:hAnsi="Verdana" w:cs="Arial"/>
      <w:sz w:val="16"/>
    </w:rPr>
  </w:style>
  <w:style w:type="paragraph" w:customStyle="1" w:styleId="Address1">
    <w:name w:val="Address 1"/>
    <w:basedOn w:val="Normal"/>
    <w:rsid w:val="0038063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380639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qFormat/>
    <w:rsid w:val="00380639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380639"/>
  </w:style>
  <w:style w:type="paragraph" w:customStyle="1" w:styleId="Institution">
    <w:name w:val="Institution"/>
    <w:basedOn w:val="Normal"/>
    <w:next w:val="Achievement"/>
    <w:autoRedefine/>
    <w:rsid w:val="00380639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qFormat/>
    <w:rsid w:val="00380639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380639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SectionTitle">
    <w:name w:val="Section Title"/>
    <w:basedOn w:val="Normal"/>
    <w:next w:val="Normal"/>
    <w:autoRedefine/>
    <w:qFormat/>
    <w:rsid w:val="0038063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Resume">
    <w:name w:val="Resume"/>
    <w:basedOn w:val="Normal"/>
    <w:rsid w:val="00380639"/>
    <w:pPr>
      <w:shd w:val="clear" w:color="auto" w:fill="E6E6E6"/>
    </w:pPr>
    <w:rPr>
      <w:rFonts w:eastAsia="SimSun"/>
      <w:color w:val="000000"/>
      <w:sz w:val="22"/>
      <w:szCs w:val="22"/>
      <w:lang w:eastAsia="zh-CN"/>
    </w:rPr>
  </w:style>
  <w:style w:type="paragraph" w:customStyle="1" w:styleId="Default">
    <w:name w:val="Default"/>
    <w:rsid w:val="00380639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paragraph" w:customStyle="1" w:styleId="Topic">
    <w:name w:val="Topic"/>
    <w:basedOn w:val="Normal"/>
    <w:rsid w:val="00380639"/>
    <w:pPr>
      <w:pBdr>
        <w:bottom w:val="single" w:sz="6" w:space="1" w:color="auto"/>
      </w:pBdr>
      <w:tabs>
        <w:tab w:val="left" w:pos="2610"/>
      </w:tabs>
      <w:spacing w:before="280"/>
      <w:ind w:left="1440" w:right="-14" w:hanging="1440"/>
      <w:jc w:val="both"/>
    </w:pPr>
    <w:rPr>
      <w:b/>
      <w:smallCaps/>
      <w:sz w:val="26"/>
    </w:rPr>
  </w:style>
  <w:style w:type="paragraph" w:customStyle="1" w:styleId="NormalLatin2pt">
    <w:name w:val="Normal + (Latin) 2 pt"/>
    <w:aliases w:val="Small caps,Justified,After:  0.03&quot;,After:  1 pt"/>
    <w:basedOn w:val="Normal"/>
    <w:rsid w:val="00380639"/>
    <w:pPr>
      <w:tabs>
        <w:tab w:val="decimal" w:pos="-1980"/>
        <w:tab w:val="left" w:pos="-900"/>
        <w:tab w:val="left" w:pos="1260"/>
        <w:tab w:val="right" w:pos="8640"/>
      </w:tabs>
      <w:spacing w:after="20"/>
      <w:ind w:right="43"/>
      <w:jc w:val="both"/>
    </w:pPr>
  </w:style>
  <w:style w:type="character" w:styleId="PageNumber">
    <w:name w:val="page number"/>
    <w:basedOn w:val="DefaultParagraphFont"/>
    <w:rsid w:val="00380639"/>
  </w:style>
  <w:style w:type="paragraph" w:styleId="BodyTextIndent3">
    <w:name w:val="Body Text Indent 3"/>
    <w:basedOn w:val="Normal"/>
    <w:link w:val="BodyTextIndent3Char"/>
    <w:rsid w:val="00380639"/>
    <w:pPr>
      <w:ind w:left="360"/>
      <w:jc w:val="both"/>
    </w:pPr>
    <w:rPr>
      <w:sz w:val="18"/>
    </w:rPr>
  </w:style>
  <w:style w:type="character" w:styleId="Emphasis">
    <w:name w:val="Emphasis"/>
    <w:uiPriority w:val="20"/>
    <w:qFormat/>
    <w:rsid w:val="00380639"/>
    <w:rPr>
      <w:i/>
      <w:iCs/>
    </w:rPr>
  </w:style>
  <w:style w:type="character" w:customStyle="1" w:styleId="InitialStyle">
    <w:name w:val="InitialStyle"/>
    <w:rsid w:val="00380639"/>
    <w:rPr>
      <w:rFonts w:ascii="Courier New" w:hAnsi="Courier New"/>
      <w:color w:val="auto"/>
      <w:spacing w:val="0"/>
      <w:sz w:val="24"/>
    </w:rPr>
  </w:style>
  <w:style w:type="character" w:customStyle="1" w:styleId="main2">
    <w:name w:val="main2"/>
    <w:rsid w:val="00380639"/>
    <w:rPr>
      <w:rFonts w:ascii="Arial" w:hAnsi="Arial" w:cs="Arial" w:hint="default"/>
      <w:color w:val="333333"/>
      <w:sz w:val="18"/>
      <w:szCs w:val="18"/>
    </w:rPr>
  </w:style>
  <w:style w:type="paragraph" w:customStyle="1" w:styleId="hometext">
    <w:name w:val="hometext"/>
    <w:basedOn w:val="Normal"/>
    <w:rsid w:val="00380639"/>
    <w:pPr>
      <w:ind w:left="150"/>
    </w:pPr>
    <w:rPr>
      <w:color w:val="838383"/>
      <w:sz w:val="24"/>
      <w:szCs w:val="24"/>
    </w:rPr>
  </w:style>
  <w:style w:type="paragraph" w:styleId="BalloonText">
    <w:name w:val="Balloon Text"/>
    <w:basedOn w:val="Normal"/>
    <w:link w:val="BalloonTextChar"/>
    <w:rsid w:val="00A41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13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41396"/>
    <w:pPr>
      <w:ind w:left="720"/>
      <w:contextualSpacing/>
    </w:pPr>
  </w:style>
  <w:style w:type="paragraph" w:customStyle="1" w:styleId="GRRESUME">
    <w:name w:val="GR RESUME"/>
    <w:basedOn w:val="Normal"/>
    <w:uiPriority w:val="99"/>
    <w:rsid w:val="00EE57BA"/>
    <w:rPr>
      <w:rFonts w:ascii="Arial" w:hAnsi="Arial"/>
      <w:color w:val="000000"/>
    </w:rPr>
  </w:style>
  <w:style w:type="character" w:customStyle="1" w:styleId="TitleChar">
    <w:name w:val="Title Char"/>
    <w:link w:val="Title"/>
    <w:locked/>
    <w:rsid w:val="00EE57BA"/>
    <w:rPr>
      <w:b/>
      <w:sz w:val="72"/>
    </w:rPr>
  </w:style>
  <w:style w:type="character" w:customStyle="1" w:styleId="Heading1Char">
    <w:name w:val="Heading 1 Char"/>
    <w:link w:val="Heading1"/>
    <w:uiPriority w:val="9"/>
    <w:rsid w:val="00485DF6"/>
    <w:rPr>
      <w:b/>
      <w:snapToGrid w:val="0"/>
      <w:sz w:val="22"/>
    </w:rPr>
  </w:style>
  <w:style w:type="character" w:customStyle="1" w:styleId="Heading2Char">
    <w:name w:val="Heading 2 Char"/>
    <w:link w:val="Heading2"/>
    <w:uiPriority w:val="9"/>
    <w:rsid w:val="00485DF6"/>
    <w:rPr>
      <w:u w:val="single"/>
    </w:rPr>
  </w:style>
  <w:style w:type="character" w:customStyle="1" w:styleId="Heading3Char">
    <w:name w:val="Heading 3 Char"/>
    <w:link w:val="Heading3"/>
    <w:uiPriority w:val="9"/>
    <w:rsid w:val="00485DF6"/>
    <w:rPr>
      <w:b/>
      <w:bCs/>
      <w:u w:val="single"/>
    </w:rPr>
  </w:style>
  <w:style w:type="character" w:customStyle="1" w:styleId="Heading4Char">
    <w:name w:val="Heading 4 Char"/>
    <w:link w:val="Heading4"/>
    <w:uiPriority w:val="9"/>
    <w:rsid w:val="00485DF6"/>
    <w:rPr>
      <w:i/>
      <w:iCs/>
    </w:rPr>
  </w:style>
  <w:style w:type="character" w:customStyle="1" w:styleId="Heading5Char">
    <w:name w:val="Heading 5 Char"/>
    <w:link w:val="Heading5"/>
    <w:uiPriority w:val="9"/>
    <w:rsid w:val="00485DF6"/>
    <w:rPr>
      <w:b/>
      <w:bCs/>
    </w:rPr>
  </w:style>
  <w:style w:type="character" w:customStyle="1" w:styleId="Heading6Char">
    <w:name w:val="Heading 6 Char"/>
    <w:link w:val="Heading6"/>
    <w:rsid w:val="00485DF6"/>
    <w:rPr>
      <w:b/>
      <w:bCs/>
      <w:u w:val="single"/>
    </w:rPr>
  </w:style>
  <w:style w:type="character" w:customStyle="1" w:styleId="Heading7Char">
    <w:name w:val="Heading 7 Char"/>
    <w:link w:val="Heading7"/>
    <w:uiPriority w:val="9"/>
    <w:rsid w:val="00485DF6"/>
    <w:rPr>
      <w:b/>
      <w:i/>
      <w:sz w:val="22"/>
    </w:rPr>
  </w:style>
  <w:style w:type="character" w:customStyle="1" w:styleId="Heading8Char">
    <w:name w:val="Heading 8 Char"/>
    <w:link w:val="Heading8"/>
    <w:uiPriority w:val="9"/>
    <w:rsid w:val="00485DF6"/>
    <w:rPr>
      <w:b/>
      <w:sz w:val="24"/>
    </w:rPr>
  </w:style>
  <w:style w:type="character" w:customStyle="1" w:styleId="Heading9Char">
    <w:name w:val="Heading 9 Char"/>
    <w:link w:val="Heading9"/>
    <w:uiPriority w:val="9"/>
    <w:rsid w:val="00485DF6"/>
    <w:rPr>
      <w:sz w:val="22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485DF6"/>
  </w:style>
  <w:style w:type="character" w:customStyle="1" w:styleId="FooterChar">
    <w:name w:val="Footer Char"/>
    <w:basedOn w:val="DefaultParagraphFont"/>
    <w:link w:val="Footer"/>
    <w:rsid w:val="00485DF6"/>
  </w:style>
  <w:style w:type="character" w:customStyle="1" w:styleId="BodyTextIndentChar">
    <w:name w:val="Body Text Indent Char"/>
    <w:basedOn w:val="DefaultParagraphFont"/>
    <w:link w:val="BodyTextIndent"/>
    <w:rsid w:val="00485DF6"/>
  </w:style>
  <w:style w:type="character" w:customStyle="1" w:styleId="BodyTextChar">
    <w:name w:val="Body Text Char"/>
    <w:basedOn w:val="DefaultParagraphFont"/>
    <w:link w:val="BodyText"/>
    <w:rsid w:val="00485DF6"/>
  </w:style>
  <w:style w:type="character" w:customStyle="1" w:styleId="SubtitleChar">
    <w:name w:val="Subtitle Char"/>
    <w:link w:val="Subtitle"/>
    <w:rsid w:val="00485DF6"/>
    <w:rPr>
      <w:b/>
      <w:sz w:val="24"/>
    </w:rPr>
  </w:style>
  <w:style w:type="character" w:customStyle="1" w:styleId="BodyText2Char">
    <w:name w:val="Body Text 2 Char"/>
    <w:link w:val="BodyText2"/>
    <w:rsid w:val="00485DF6"/>
    <w:rPr>
      <w:b/>
      <w:bCs/>
      <w:u w:val="single"/>
    </w:rPr>
  </w:style>
  <w:style w:type="character" w:customStyle="1" w:styleId="BodyText3Char">
    <w:name w:val="Body Text 3 Char"/>
    <w:link w:val="BodyText3"/>
    <w:rsid w:val="00485DF6"/>
    <w:rPr>
      <w:sz w:val="19"/>
    </w:rPr>
  </w:style>
  <w:style w:type="character" w:customStyle="1" w:styleId="PlainTextChar">
    <w:name w:val="Plain Text Char"/>
    <w:link w:val="PlainText"/>
    <w:uiPriority w:val="99"/>
    <w:rsid w:val="00485DF6"/>
    <w:rPr>
      <w:rFonts w:ascii="Courier" w:hAnsi="Courier"/>
    </w:rPr>
  </w:style>
  <w:style w:type="character" w:customStyle="1" w:styleId="BodyTextIndent2Char">
    <w:name w:val="Body Text Indent 2 Char"/>
    <w:link w:val="BodyTextIndent2"/>
    <w:rsid w:val="00485DF6"/>
    <w:rPr>
      <w:szCs w:val="24"/>
    </w:rPr>
  </w:style>
  <w:style w:type="character" w:customStyle="1" w:styleId="BodyTextIndent3Char">
    <w:name w:val="Body Text Indent 3 Char"/>
    <w:link w:val="BodyTextIndent3"/>
    <w:rsid w:val="00485DF6"/>
    <w:rPr>
      <w:sz w:val="18"/>
    </w:rPr>
  </w:style>
  <w:style w:type="paragraph" w:styleId="NoSpacing">
    <w:name w:val="No Spacing"/>
    <w:link w:val="NoSpacingChar"/>
    <w:uiPriority w:val="99"/>
    <w:qFormat/>
    <w:rsid w:val="00053943"/>
    <w:rPr>
      <w:rFonts w:eastAsia="Calibri"/>
      <w:sz w:val="24"/>
      <w:szCs w:val="22"/>
    </w:rPr>
  </w:style>
  <w:style w:type="character" w:customStyle="1" w:styleId="apple-style-span">
    <w:name w:val="apple-style-span"/>
    <w:basedOn w:val="DefaultParagraphFont"/>
    <w:rsid w:val="00053943"/>
  </w:style>
  <w:style w:type="character" w:customStyle="1" w:styleId="text">
    <w:name w:val="text"/>
    <w:basedOn w:val="DefaultParagraphFont"/>
    <w:rsid w:val="005D57FF"/>
  </w:style>
  <w:style w:type="paragraph" w:styleId="ListBullet">
    <w:name w:val="List Bullet"/>
    <w:basedOn w:val="Normal"/>
    <w:rsid w:val="00FB275C"/>
    <w:pPr>
      <w:numPr>
        <w:numId w:val="3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="Cambria" w:eastAsia="MS Mincho" w:hAnsi="Cambria"/>
      <w:szCs w:val="22"/>
    </w:rPr>
  </w:style>
  <w:style w:type="character" w:styleId="Strong">
    <w:name w:val="Strong"/>
    <w:uiPriority w:val="22"/>
    <w:qFormat/>
    <w:rsid w:val="009C0564"/>
    <w:rPr>
      <w:b/>
      <w:bCs/>
    </w:rPr>
  </w:style>
  <w:style w:type="paragraph" w:styleId="HTMLPreformatted">
    <w:name w:val="HTML Preformatted"/>
    <w:basedOn w:val="Normal"/>
    <w:link w:val="HTMLPreformattedChar"/>
    <w:rsid w:val="000F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FFFFFF"/>
    </w:rPr>
  </w:style>
  <w:style w:type="character" w:customStyle="1" w:styleId="HTMLPreformattedChar">
    <w:name w:val="HTML Preformatted Char"/>
    <w:link w:val="HTMLPreformatted"/>
    <w:rsid w:val="000F4BDB"/>
    <w:rPr>
      <w:rFonts w:ascii="Courier New" w:eastAsia="Courier New" w:hAnsi="Courier New" w:cs="Courier New"/>
      <w:color w:val="FFFFFF"/>
    </w:rPr>
  </w:style>
  <w:style w:type="numbering" w:customStyle="1" w:styleId="Style1">
    <w:name w:val="Style1"/>
    <w:uiPriority w:val="99"/>
    <w:rsid w:val="000F4BDB"/>
    <w:pPr>
      <w:numPr>
        <w:numId w:val="4"/>
      </w:numPr>
    </w:pPr>
  </w:style>
  <w:style w:type="paragraph" w:customStyle="1" w:styleId="Standard">
    <w:name w:val="Standard"/>
    <w:rsid w:val="00560CB4"/>
    <w:pPr>
      <w:widowControl w:val="0"/>
      <w:autoSpaceDE w:val="0"/>
      <w:autoSpaceDN w:val="0"/>
    </w:pPr>
    <w:rPr>
      <w:sz w:val="24"/>
      <w:szCs w:val="24"/>
    </w:rPr>
  </w:style>
  <w:style w:type="numbering" w:customStyle="1" w:styleId="Style2">
    <w:name w:val="Style2"/>
    <w:uiPriority w:val="99"/>
    <w:rsid w:val="00560CB4"/>
    <w:pPr>
      <w:numPr>
        <w:numId w:val="5"/>
      </w:numPr>
    </w:pPr>
  </w:style>
  <w:style w:type="numbering" w:customStyle="1" w:styleId="Style3">
    <w:name w:val="Style3"/>
    <w:uiPriority w:val="99"/>
    <w:rsid w:val="00560CB4"/>
    <w:pPr>
      <w:numPr>
        <w:numId w:val="6"/>
      </w:numPr>
    </w:pPr>
  </w:style>
  <w:style w:type="numbering" w:customStyle="1" w:styleId="Style4">
    <w:name w:val="Style4"/>
    <w:uiPriority w:val="99"/>
    <w:rsid w:val="00EE71B7"/>
    <w:pPr>
      <w:numPr>
        <w:numId w:val="7"/>
      </w:numPr>
    </w:pPr>
  </w:style>
  <w:style w:type="numbering" w:customStyle="1" w:styleId="Style5">
    <w:name w:val="Style5"/>
    <w:uiPriority w:val="99"/>
    <w:rsid w:val="006B338E"/>
    <w:pPr>
      <w:numPr>
        <w:numId w:val="8"/>
      </w:numPr>
    </w:pPr>
  </w:style>
  <w:style w:type="numbering" w:customStyle="1" w:styleId="Style6">
    <w:name w:val="Style6"/>
    <w:uiPriority w:val="99"/>
    <w:rsid w:val="00A71464"/>
    <w:pPr>
      <w:numPr>
        <w:numId w:val="9"/>
      </w:numPr>
    </w:pPr>
  </w:style>
  <w:style w:type="character" w:customStyle="1" w:styleId="st">
    <w:name w:val="st"/>
    <w:rsid w:val="001E6995"/>
  </w:style>
  <w:style w:type="numbering" w:customStyle="1" w:styleId="Style7">
    <w:name w:val="Style7"/>
    <w:uiPriority w:val="99"/>
    <w:rsid w:val="001E6995"/>
    <w:pPr>
      <w:numPr>
        <w:numId w:val="10"/>
      </w:numPr>
    </w:pPr>
  </w:style>
  <w:style w:type="numbering" w:customStyle="1" w:styleId="Style8">
    <w:name w:val="Style8"/>
    <w:uiPriority w:val="99"/>
    <w:rsid w:val="00F1693E"/>
    <w:pPr>
      <w:numPr>
        <w:numId w:val="11"/>
      </w:numPr>
    </w:pPr>
  </w:style>
  <w:style w:type="numbering" w:customStyle="1" w:styleId="Style9">
    <w:name w:val="Style9"/>
    <w:uiPriority w:val="99"/>
    <w:rsid w:val="00515273"/>
    <w:pPr>
      <w:numPr>
        <w:numId w:val="12"/>
      </w:numPr>
    </w:pPr>
  </w:style>
  <w:style w:type="paragraph" w:customStyle="1" w:styleId="text3">
    <w:name w:val="text3"/>
    <w:basedOn w:val="Normal"/>
    <w:rsid w:val="00790EBA"/>
    <w:pPr>
      <w:spacing w:before="100" w:beforeAutospacing="1" w:after="100" w:afterAutospacing="1"/>
    </w:pPr>
    <w:rPr>
      <w:color w:val="000000"/>
      <w:sz w:val="29"/>
      <w:szCs w:val="29"/>
    </w:rPr>
  </w:style>
  <w:style w:type="numbering" w:customStyle="1" w:styleId="Style10">
    <w:name w:val="Style10"/>
    <w:uiPriority w:val="99"/>
    <w:rsid w:val="00667C9A"/>
    <w:pPr>
      <w:numPr>
        <w:numId w:val="13"/>
      </w:numPr>
    </w:pPr>
  </w:style>
  <w:style w:type="numbering" w:customStyle="1" w:styleId="Style11">
    <w:name w:val="Style11"/>
    <w:uiPriority w:val="99"/>
    <w:rsid w:val="00534822"/>
    <w:pPr>
      <w:numPr>
        <w:numId w:val="14"/>
      </w:numPr>
    </w:pPr>
  </w:style>
  <w:style w:type="table" w:styleId="TableGrid">
    <w:name w:val="Table Grid"/>
    <w:basedOn w:val="TableNormal"/>
    <w:uiPriority w:val="59"/>
    <w:rsid w:val="00924C3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F16715"/>
    <w:pPr>
      <w:numPr>
        <w:numId w:val="15"/>
      </w:numPr>
    </w:pPr>
  </w:style>
  <w:style w:type="numbering" w:customStyle="1" w:styleId="Style13">
    <w:name w:val="Style13"/>
    <w:uiPriority w:val="99"/>
    <w:rsid w:val="00E53EF0"/>
    <w:pPr>
      <w:numPr>
        <w:numId w:val="16"/>
      </w:numPr>
    </w:pPr>
  </w:style>
  <w:style w:type="numbering" w:customStyle="1" w:styleId="Style14">
    <w:name w:val="Style14"/>
    <w:uiPriority w:val="99"/>
    <w:rsid w:val="00D4464C"/>
    <w:pPr>
      <w:numPr>
        <w:numId w:val="17"/>
      </w:numPr>
    </w:pPr>
  </w:style>
  <w:style w:type="paragraph" w:customStyle="1" w:styleId="phonenumber">
    <w:name w:val="phone number"/>
    <w:basedOn w:val="Normal"/>
    <w:rsid w:val="005E519D"/>
    <w:pPr>
      <w:spacing w:after="200" w:line="220" w:lineRule="exact"/>
    </w:pPr>
    <w:rPr>
      <w:rFonts w:ascii="Verdana" w:hAnsi="Verdana" w:cs="Arial"/>
      <w:sz w:val="16"/>
    </w:rPr>
  </w:style>
  <w:style w:type="character" w:customStyle="1" w:styleId="apple-converted-space">
    <w:name w:val="apple-converted-space"/>
    <w:basedOn w:val="DefaultParagraphFont"/>
    <w:rsid w:val="005E519D"/>
  </w:style>
  <w:style w:type="paragraph" w:customStyle="1" w:styleId="position0">
    <w:name w:val="position"/>
    <w:basedOn w:val="Normal"/>
    <w:rsid w:val="005E519D"/>
    <w:pPr>
      <w:spacing w:before="100" w:beforeAutospacing="1" w:after="100" w:afterAutospacing="1"/>
    </w:pPr>
    <w:rPr>
      <w:sz w:val="24"/>
      <w:szCs w:val="24"/>
    </w:rPr>
  </w:style>
  <w:style w:type="paragraph" w:customStyle="1" w:styleId="location0">
    <w:name w:val="location"/>
    <w:basedOn w:val="Normal"/>
    <w:rsid w:val="005E519D"/>
    <w:pPr>
      <w:spacing w:before="100" w:beforeAutospacing="1" w:after="100" w:afterAutospacing="1"/>
    </w:pPr>
    <w:rPr>
      <w:sz w:val="24"/>
      <w:szCs w:val="24"/>
    </w:rPr>
  </w:style>
  <w:style w:type="paragraph" w:customStyle="1" w:styleId="description0">
    <w:name w:val="description"/>
    <w:basedOn w:val="Normal"/>
    <w:rsid w:val="005E519D"/>
    <w:pPr>
      <w:spacing w:before="100" w:beforeAutospacing="1" w:after="100" w:afterAutospacing="1"/>
    </w:pPr>
    <w:rPr>
      <w:sz w:val="24"/>
      <w:szCs w:val="24"/>
    </w:rPr>
  </w:style>
  <w:style w:type="numbering" w:customStyle="1" w:styleId="Style15">
    <w:name w:val="Style15"/>
    <w:uiPriority w:val="99"/>
    <w:rsid w:val="005E519D"/>
    <w:pPr>
      <w:numPr>
        <w:numId w:val="18"/>
      </w:numPr>
    </w:pPr>
  </w:style>
  <w:style w:type="numbering" w:customStyle="1" w:styleId="Style16">
    <w:name w:val="Style16"/>
    <w:uiPriority w:val="99"/>
    <w:rsid w:val="00863000"/>
    <w:pPr>
      <w:numPr>
        <w:numId w:val="19"/>
      </w:numPr>
    </w:pPr>
  </w:style>
  <w:style w:type="numbering" w:customStyle="1" w:styleId="Style17">
    <w:name w:val="Style17"/>
    <w:uiPriority w:val="99"/>
    <w:rsid w:val="00863000"/>
    <w:pPr>
      <w:numPr>
        <w:numId w:val="20"/>
      </w:numPr>
    </w:pPr>
  </w:style>
  <w:style w:type="numbering" w:customStyle="1" w:styleId="Style18">
    <w:name w:val="Style18"/>
    <w:uiPriority w:val="99"/>
    <w:rsid w:val="00863000"/>
    <w:pPr>
      <w:numPr>
        <w:numId w:val="21"/>
      </w:numPr>
    </w:pPr>
  </w:style>
  <w:style w:type="paragraph" w:customStyle="1" w:styleId="western">
    <w:name w:val="western"/>
    <w:basedOn w:val="Normal"/>
    <w:rsid w:val="005A313C"/>
    <w:pPr>
      <w:spacing w:before="100" w:beforeAutospacing="1"/>
    </w:pPr>
    <w:rPr>
      <w:color w:val="000000"/>
    </w:rPr>
  </w:style>
  <w:style w:type="numbering" w:customStyle="1" w:styleId="Style19">
    <w:name w:val="Style19"/>
    <w:uiPriority w:val="99"/>
    <w:rsid w:val="00693500"/>
    <w:pPr>
      <w:numPr>
        <w:numId w:val="22"/>
      </w:numPr>
    </w:pPr>
  </w:style>
  <w:style w:type="paragraph" w:customStyle="1" w:styleId="ContactInfo">
    <w:name w:val="Contact Info"/>
    <w:basedOn w:val="Normal"/>
    <w:qFormat/>
    <w:rsid w:val="003E48CD"/>
    <w:pPr>
      <w:spacing w:before="60" w:after="220" w:line="160" w:lineRule="atLeast"/>
      <w:jc w:val="center"/>
    </w:pPr>
    <w:rPr>
      <w:rFonts w:asciiTheme="minorHAnsi" w:hAnsiTheme="minorHAnsi"/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3E48CD"/>
    <w:pPr>
      <w:tabs>
        <w:tab w:val="clear" w:pos="2160"/>
        <w:tab w:val="left" w:pos="1440"/>
      </w:tabs>
      <w:spacing w:before="60" w:after="220"/>
      <w:ind w:right="0"/>
    </w:pPr>
    <w:rPr>
      <w:rFonts w:asciiTheme="minorHAnsi" w:hAnsiTheme="minorHAnsi"/>
      <w:sz w:val="22"/>
    </w:rPr>
  </w:style>
  <w:style w:type="paragraph" w:customStyle="1" w:styleId="Objective">
    <w:name w:val="Objective"/>
    <w:basedOn w:val="Normal"/>
    <w:next w:val="BodyText"/>
    <w:link w:val="ObjectiveChar"/>
    <w:rsid w:val="003E48CD"/>
    <w:pPr>
      <w:spacing w:before="240" w:after="220" w:line="220" w:lineRule="atLeast"/>
    </w:pPr>
    <w:rPr>
      <w:rFonts w:ascii="Arial" w:eastAsia="Batang" w:hAnsi="Arial"/>
    </w:rPr>
  </w:style>
  <w:style w:type="character" w:customStyle="1" w:styleId="ObjectiveChar">
    <w:name w:val="Objective Char"/>
    <w:link w:val="Objective"/>
    <w:rsid w:val="003E48CD"/>
    <w:rPr>
      <w:rFonts w:ascii="Arial" w:eastAsia="Batang" w:hAnsi="Arial"/>
    </w:rPr>
  </w:style>
  <w:style w:type="character" w:customStyle="1" w:styleId="ListParagraphChar">
    <w:name w:val="List Paragraph Char"/>
    <w:link w:val="ListParagraph"/>
    <w:uiPriority w:val="34"/>
    <w:locked/>
    <w:rsid w:val="00AF6612"/>
    <w:rPr>
      <w:rFonts w:ascii="Calibri" w:hAnsi="Calibri"/>
    </w:rPr>
  </w:style>
  <w:style w:type="character" w:customStyle="1" w:styleId="NoSpacingChar">
    <w:name w:val="No Spacing Char"/>
    <w:link w:val="NoSpacing"/>
    <w:uiPriority w:val="99"/>
    <w:rsid w:val="00AF6612"/>
    <w:rPr>
      <w:rFonts w:eastAsia="Calibri"/>
      <w:sz w:val="24"/>
      <w:szCs w:val="22"/>
    </w:rPr>
  </w:style>
  <w:style w:type="paragraph" w:customStyle="1" w:styleId="workdescription">
    <w:name w:val="work_description"/>
    <w:basedOn w:val="Normal"/>
    <w:rsid w:val="00AF661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char">
    <w:name w:val="normal__char"/>
    <w:rsid w:val="00AF6612"/>
  </w:style>
  <w:style w:type="paragraph" w:customStyle="1" w:styleId="Normal11pt">
    <w:name w:val="Normal + 11 pt"/>
    <w:basedOn w:val="Normal"/>
    <w:link w:val="Normal11ptChar"/>
    <w:rsid w:val="00AF6612"/>
    <w:pPr>
      <w:jc w:val="both"/>
    </w:pPr>
    <w:rPr>
      <w:rFonts w:ascii="Times New Roman" w:hAnsi="Times New Roman"/>
      <w:color w:val="000000"/>
      <w:lang w:val="en-GB"/>
    </w:rPr>
  </w:style>
  <w:style w:type="character" w:customStyle="1" w:styleId="Normal11ptChar">
    <w:name w:val="Normal + 11 pt Char"/>
    <w:link w:val="Normal11pt"/>
    <w:rsid w:val="00AF6612"/>
    <w:rPr>
      <w:color w:val="000000"/>
      <w:lang w:val="en-GB"/>
    </w:rPr>
  </w:style>
  <w:style w:type="character" w:customStyle="1" w:styleId="NormalWebChar">
    <w:name w:val="Normal (Web) Char"/>
    <w:link w:val="NormalWeb"/>
    <w:uiPriority w:val="99"/>
    <w:rsid w:val="00AF6612"/>
    <w:rPr>
      <w:rFonts w:ascii="Arial Unicode MS" w:hAnsi="Arial Unicode MS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3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A&amp;F%20W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18FE4-86F0-4119-938F-F0495ABD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A&amp;F WAL Template</Template>
  <TotalTime>233</TotalTime>
  <Pages>4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A</vt:lpstr>
    </vt:vector>
  </TitlesOfParts>
  <Company>Winter, Wyman &amp; Company</Company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A</dc:title>
  <dc:subject/>
  <dc:creator>End User</dc:creator>
  <cp:keywords/>
  <cp:lastModifiedBy>vasanthi dande</cp:lastModifiedBy>
  <cp:revision>7</cp:revision>
  <cp:lastPrinted>2012-09-17T00:29:00Z</cp:lastPrinted>
  <dcterms:created xsi:type="dcterms:W3CDTF">2020-08-27T14:01:00Z</dcterms:created>
  <dcterms:modified xsi:type="dcterms:W3CDTF">2020-08-27T19:10:00Z</dcterms:modified>
</cp:coreProperties>
</file>